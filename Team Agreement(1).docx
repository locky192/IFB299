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50765E" w:rsidP="00013F1C">
      <w:pPr>
        <w:jc w:val="center"/>
        <w:rPr>
          <w:rFonts w:ascii="Verdana" w:hAnsi="Verdana" w:cs="Tahoma"/>
          <w:b/>
          <w:i/>
          <w:iCs/>
          <w:sz w:val="24"/>
          <w:szCs w:val="20"/>
        </w:rPr>
      </w:pPr>
      <w:r>
        <w:rPr>
          <w:rFonts w:ascii="Verdana" w:hAnsi="Verdana" w:cs="Tahoma"/>
          <w:b/>
          <w:i/>
          <w:iCs/>
          <w:sz w:val="24"/>
          <w:szCs w:val="20"/>
        </w:rPr>
        <w:t>Team 36</w:t>
      </w:r>
    </w:p>
    <w:p w:rsidR="0096387A" w:rsidRPr="007676E3" w:rsidRDefault="0096387A" w:rsidP="0096387A">
      <w:pPr>
        <w:jc w:val="center"/>
        <w:rPr>
          <w:rFonts w:ascii="Verdana" w:hAnsi="Verdana" w:cs="Tahoma"/>
          <w:b/>
          <w:sz w:val="24"/>
          <w:szCs w:val="20"/>
        </w:rPr>
      </w:pPr>
    </w:p>
    <w:p w:rsidR="00C27DCD" w:rsidRDefault="00C27DCD" w:rsidP="00172092">
      <w:pP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0E3C5B" w:rsidP="000E3C5B">
      <w:pPr>
        <w:jc w:val="center"/>
        <w:rPr>
          <w:rFonts w:ascii="Verdana" w:hAnsi="Verdana" w:cs="Tahoma"/>
          <w:b/>
          <w:i/>
          <w:sz w:val="24"/>
          <w:szCs w:val="20"/>
        </w:rPr>
      </w:pPr>
      <w:r>
        <w:rPr>
          <w:rFonts w:ascii="Verdana" w:hAnsi="Verdana" w:cs="Tahoma"/>
          <w:b/>
          <w:i/>
          <w:sz w:val="24"/>
          <w:szCs w:val="20"/>
        </w:rPr>
        <w:t xml:space="preserve">Kyle Tristan </w:t>
      </w:r>
      <w:proofErr w:type="spellStart"/>
      <w:r>
        <w:rPr>
          <w:rFonts w:ascii="Verdana" w:hAnsi="Verdana" w:cs="Tahoma"/>
          <w:b/>
          <w:i/>
          <w:sz w:val="24"/>
          <w:szCs w:val="20"/>
        </w:rPr>
        <w:t>Dela</w:t>
      </w:r>
      <w:proofErr w:type="spellEnd"/>
      <w:r>
        <w:rPr>
          <w:rFonts w:ascii="Verdana" w:hAnsi="Verdana" w:cs="Tahoma"/>
          <w:b/>
          <w:i/>
          <w:sz w:val="24"/>
          <w:szCs w:val="20"/>
        </w:rPr>
        <w:t xml:space="preserve"> Cruz 09710094</w:t>
      </w:r>
    </w:p>
    <w:p w:rsidR="00EF385B" w:rsidRPr="007676E3" w:rsidRDefault="000E3C5B" w:rsidP="00EF385B">
      <w:pPr>
        <w:jc w:val="center"/>
        <w:rPr>
          <w:rFonts w:ascii="Verdana" w:hAnsi="Verdana" w:cs="Tahoma"/>
          <w:b/>
          <w:i/>
          <w:sz w:val="24"/>
          <w:szCs w:val="20"/>
        </w:rPr>
      </w:pPr>
      <w:r>
        <w:rPr>
          <w:rFonts w:ascii="Verdana" w:hAnsi="Verdana" w:cs="Tahoma"/>
          <w:b/>
          <w:i/>
          <w:sz w:val="24"/>
          <w:szCs w:val="20"/>
        </w:rPr>
        <w:t xml:space="preserve">Joseph </w:t>
      </w:r>
      <w:proofErr w:type="spellStart"/>
      <w:r>
        <w:rPr>
          <w:rFonts w:ascii="Verdana" w:hAnsi="Verdana" w:cs="Tahoma"/>
          <w:b/>
          <w:i/>
          <w:sz w:val="24"/>
          <w:szCs w:val="20"/>
        </w:rPr>
        <w:t>D’Astuto</w:t>
      </w:r>
      <w:proofErr w:type="spellEnd"/>
      <w:r>
        <w:rPr>
          <w:rFonts w:ascii="Verdana" w:hAnsi="Verdana" w:cs="Tahoma"/>
          <w:b/>
          <w:i/>
          <w:sz w:val="24"/>
          <w:szCs w:val="20"/>
        </w:rPr>
        <w:t xml:space="preserve"> 09726136</w:t>
      </w:r>
    </w:p>
    <w:p w:rsidR="00EF385B" w:rsidRPr="007676E3" w:rsidRDefault="000E3C5B" w:rsidP="00EF385B">
      <w:pPr>
        <w:jc w:val="center"/>
        <w:rPr>
          <w:rFonts w:ascii="Verdana" w:hAnsi="Verdana" w:cs="Tahoma"/>
          <w:b/>
          <w:i/>
          <w:sz w:val="24"/>
          <w:szCs w:val="20"/>
        </w:rPr>
      </w:pPr>
      <w:proofErr w:type="spellStart"/>
      <w:r>
        <w:rPr>
          <w:rFonts w:ascii="Verdana" w:hAnsi="Verdana" w:cs="Tahoma"/>
          <w:b/>
          <w:i/>
          <w:sz w:val="24"/>
          <w:szCs w:val="20"/>
        </w:rPr>
        <w:t>Rohil</w:t>
      </w:r>
      <w:proofErr w:type="spellEnd"/>
      <w:r>
        <w:rPr>
          <w:rFonts w:ascii="Verdana" w:hAnsi="Verdana" w:cs="Tahoma"/>
          <w:b/>
          <w:i/>
          <w:sz w:val="24"/>
          <w:szCs w:val="20"/>
        </w:rPr>
        <w:t xml:space="preserve"> </w:t>
      </w:r>
      <w:proofErr w:type="spellStart"/>
      <w:r>
        <w:rPr>
          <w:rFonts w:ascii="Verdana" w:hAnsi="Verdana" w:cs="Tahoma"/>
          <w:b/>
          <w:i/>
          <w:sz w:val="24"/>
          <w:szCs w:val="20"/>
        </w:rPr>
        <w:t>Uttamsingh</w:t>
      </w:r>
      <w:proofErr w:type="spellEnd"/>
      <w:r>
        <w:rPr>
          <w:rFonts w:ascii="Verdana" w:hAnsi="Verdana" w:cs="Tahoma"/>
          <w:b/>
          <w:i/>
          <w:sz w:val="24"/>
          <w:szCs w:val="20"/>
        </w:rPr>
        <w:t xml:space="preserve"> 09740881</w:t>
      </w:r>
    </w:p>
    <w:p w:rsidR="00EF385B" w:rsidRDefault="000E3C5B" w:rsidP="00EF385B">
      <w:pPr>
        <w:jc w:val="center"/>
        <w:rPr>
          <w:rFonts w:ascii="Verdana" w:hAnsi="Verdana" w:cs="Tahoma"/>
          <w:b/>
          <w:i/>
          <w:sz w:val="24"/>
          <w:szCs w:val="20"/>
        </w:rPr>
      </w:pPr>
      <w:r>
        <w:rPr>
          <w:rFonts w:ascii="Verdana" w:hAnsi="Verdana" w:cs="Tahoma"/>
          <w:b/>
          <w:i/>
          <w:sz w:val="24"/>
          <w:szCs w:val="20"/>
        </w:rPr>
        <w:t>Lachlan Feeney</w:t>
      </w:r>
      <w:r w:rsidR="00534124" w:rsidRPr="007676E3">
        <w:rPr>
          <w:rFonts w:ascii="Verdana" w:hAnsi="Verdana" w:cs="Tahoma"/>
          <w:b/>
          <w:i/>
          <w:sz w:val="24"/>
          <w:szCs w:val="20"/>
        </w:rPr>
        <w:t xml:space="preserve"> </w:t>
      </w:r>
      <w:r>
        <w:rPr>
          <w:rFonts w:ascii="Verdana" w:hAnsi="Verdana" w:cs="Tahoma"/>
          <w:b/>
          <w:i/>
          <w:sz w:val="24"/>
          <w:szCs w:val="20"/>
        </w:rPr>
        <w:t>09729186</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0E3C5B" w:rsidRDefault="00534124" w:rsidP="000E3C5B">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0E3C5B" w:rsidRPr="000E3C5B" w:rsidRDefault="000E3C5B" w:rsidP="000E3C5B">
      <w:pPr>
        <w:jc w:val="center"/>
        <w:rPr>
          <w:rFonts w:ascii="Verdana" w:hAnsi="Verdana" w:cs="Tahoma"/>
          <w:b/>
          <w:sz w:val="24"/>
          <w:szCs w:val="20"/>
        </w:rPr>
      </w:pPr>
      <w:proofErr w:type="spellStart"/>
      <w:r>
        <w:t>Malmi</w:t>
      </w:r>
      <w:proofErr w:type="spellEnd"/>
      <w:r>
        <w:t xml:space="preserve"> </w:t>
      </w:r>
      <w:proofErr w:type="spellStart"/>
      <w:r>
        <w:t>Amadoru</w:t>
      </w:r>
      <w:proofErr w:type="spellEnd"/>
      <w:r>
        <w:t xml:space="preserve"> </w:t>
      </w:r>
    </w:p>
    <w:p w:rsidR="00534124" w:rsidRPr="007676E3" w:rsidRDefault="00534124" w:rsidP="00534124">
      <w:pPr>
        <w:jc w:val="center"/>
        <w:rPr>
          <w:rFonts w:ascii="Verdana" w:hAnsi="Verdana" w:cs="Tahoma"/>
          <w:b/>
          <w:i/>
          <w:sz w:val="24"/>
          <w:szCs w:val="20"/>
        </w:rPr>
      </w:pP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0E3C5B" w:rsidP="00534124">
      <w:pPr>
        <w:jc w:val="center"/>
        <w:rPr>
          <w:rFonts w:ascii="Verdana" w:hAnsi="Verdana" w:cs="Tahoma"/>
          <w:b/>
          <w:i/>
          <w:sz w:val="20"/>
          <w:szCs w:val="20"/>
        </w:rPr>
      </w:pPr>
      <w:r>
        <w:rPr>
          <w:rFonts w:ascii="Verdana" w:hAnsi="Verdana" w:cs="Tahoma"/>
          <w:b/>
          <w:i/>
          <w:sz w:val="20"/>
          <w:szCs w:val="20"/>
        </w:rPr>
        <w:t>24/7/2017</w:t>
      </w:r>
    </w:p>
    <w:p w:rsidR="000E3C5B" w:rsidRDefault="000E3C5B" w:rsidP="00534124">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0E3C5B">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0E3C5B">
              <w:rPr>
                <w:rFonts w:ascii="Verdana" w:hAnsi="Verdana" w:cs="Tahoma"/>
                <w:b/>
                <w:i/>
                <w:sz w:val="20"/>
                <w:szCs w:val="20"/>
              </w:rPr>
              <w:t>Smart City Project</w:t>
            </w:r>
            <w:r w:rsidRPr="007676E3">
              <w:rPr>
                <w:rFonts w:ascii="Verdana" w:hAnsi="Verdana" w:cs="Tahoma"/>
                <w:sz w:val="20"/>
                <w:szCs w:val="20"/>
              </w:rPr>
              <w:t xml:space="preserve"> </w:t>
            </w:r>
            <w:r w:rsidR="000E3C5B">
              <w:rPr>
                <w:rFonts w:ascii="Verdana" w:hAnsi="Verdana" w:cs="Tahoma"/>
                <w:sz w:val="20"/>
                <w:szCs w:val="20"/>
              </w:rPr>
              <w:t>t</w:t>
            </w:r>
            <w:r w:rsidRPr="007676E3">
              <w:rPr>
                <w:rFonts w:ascii="Verdana" w:hAnsi="Verdana" w:cs="Tahoma"/>
                <w:sz w:val="20"/>
                <w:szCs w:val="20"/>
              </w:rPr>
              <w: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0E3C5B" w:rsidRDefault="000E3C5B" w:rsidP="000E3C5B">
            <w:pPr>
              <w:jc w:val="center"/>
              <w:rPr>
                <w:rFonts w:ascii="Verdana" w:hAnsi="Verdana" w:cs="Tahoma"/>
                <w:b/>
                <w:i/>
                <w:sz w:val="24"/>
                <w:szCs w:val="20"/>
              </w:rPr>
            </w:pPr>
            <w:r>
              <w:rPr>
                <w:rFonts w:ascii="Verdana" w:hAnsi="Verdana" w:cs="Tahoma"/>
                <w:b/>
                <w:i/>
                <w:sz w:val="24"/>
                <w:szCs w:val="20"/>
              </w:rPr>
              <w:t xml:space="preserve">Kyle Tristan </w:t>
            </w:r>
            <w:proofErr w:type="spellStart"/>
            <w:r>
              <w:rPr>
                <w:rFonts w:ascii="Verdana" w:hAnsi="Verdana" w:cs="Tahoma"/>
                <w:b/>
                <w:i/>
                <w:sz w:val="24"/>
                <w:szCs w:val="20"/>
              </w:rPr>
              <w:t>Dela</w:t>
            </w:r>
            <w:proofErr w:type="spellEnd"/>
            <w:r>
              <w:rPr>
                <w:rFonts w:ascii="Verdana" w:hAnsi="Verdana" w:cs="Tahoma"/>
                <w:b/>
                <w:i/>
                <w:sz w:val="24"/>
                <w:szCs w:val="20"/>
              </w:rPr>
              <w:t xml:space="preserve"> Cruz 09710094</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0E3C5B" w:rsidRDefault="000E3C5B" w:rsidP="000E3C5B">
            <w:pPr>
              <w:jc w:val="center"/>
              <w:rPr>
                <w:rFonts w:ascii="Verdana" w:hAnsi="Verdana" w:cs="Tahoma"/>
                <w:b/>
                <w:i/>
                <w:sz w:val="24"/>
                <w:szCs w:val="20"/>
              </w:rPr>
            </w:pPr>
            <w:r>
              <w:rPr>
                <w:rFonts w:ascii="Verdana" w:hAnsi="Verdana" w:cs="Tahoma"/>
                <w:b/>
                <w:i/>
                <w:sz w:val="24"/>
                <w:szCs w:val="20"/>
              </w:rPr>
              <w:t xml:space="preserve">Joseph </w:t>
            </w:r>
            <w:proofErr w:type="spellStart"/>
            <w:r>
              <w:rPr>
                <w:rFonts w:ascii="Verdana" w:hAnsi="Verdana" w:cs="Tahoma"/>
                <w:b/>
                <w:i/>
                <w:sz w:val="24"/>
                <w:szCs w:val="20"/>
              </w:rPr>
              <w:t>D’Astuto</w:t>
            </w:r>
            <w:proofErr w:type="spellEnd"/>
            <w:r>
              <w:rPr>
                <w:rFonts w:ascii="Verdana" w:hAnsi="Verdana" w:cs="Tahoma"/>
                <w:b/>
                <w:i/>
                <w:sz w:val="24"/>
                <w:szCs w:val="20"/>
              </w:rPr>
              <w:t xml:space="preserve"> 09726136</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0E3C5B" w:rsidRDefault="000E3C5B" w:rsidP="000E3C5B">
            <w:pPr>
              <w:jc w:val="center"/>
              <w:rPr>
                <w:rFonts w:ascii="Verdana" w:hAnsi="Verdana" w:cs="Tahoma"/>
                <w:b/>
                <w:i/>
                <w:sz w:val="24"/>
                <w:szCs w:val="20"/>
              </w:rPr>
            </w:pPr>
            <w:proofErr w:type="spellStart"/>
            <w:r>
              <w:rPr>
                <w:rFonts w:ascii="Verdana" w:hAnsi="Verdana" w:cs="Tahoma"/>
                <w:b/>
                <w:i/>
                <w:sz w:val="24"/>
                <w:szCs w:val="20"/>
              </w:rPr>
              <w:t>Rohil</w:t>
            </w:r>
            <w:proofErr w:type="spellEnd"/>
            <w:r>
              <w:rPr>
                <w:rFonts w:ascii="Verdana" w:hAnsi="Verdana" w:cs="Tahoma"/>
                <w:b/>
                <w:i/>
                <w:sz w:val="24"/>
                <w:szCs w:val="20"/>
              </w:rPr>
              <w:t xml:space="preserve"> </w:t>
            </w:r>
            <w:proofErr w:type="spellStart"/>
            <w:r>
              <w:rPr>
                <w:rFonts w:ascii="Verdana" w:hAnsi="Verdana" w:cs="Tahoma"/>
                <w:b/>
                <w:i/>
                <w:sz w:val="24"/>
                <w:szCs w:val="20"/>
              </w:rPr>
              <w:t>Uttamsingh</w:t>
            </w:r>
            <w:proofErr w:type="spellEnd"/>
            <w:r>
              <w:rPr>
                <w:rFonts w:ascii="Verdana" w:hAnsi="Verdana" w:cs="Tahoma"/>
                <w:b/>
                <w:i/>
                <w:sz w:val="24"/>
                <w:szCs w:val="20"/>
              </w:rPr>
              <w:t xml:space="preserve"> 09740881</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0E3C5B" w:rsidP="000E3C5B">
            <w:pPr>
              <w:widowControl/>
              <w:suppressAutoHyphens w:val="0"/>
              <w:spacing w:before="120" w:after="120"/>
              <w:ind w:left="720"/>
              <w:rPr>
                <w:rFonts w:ascii="Verdana" w:hAnsi="Verdana" w:cs="Tahoma"/>
                <w:b/>
                <w:i/>
                <w:sz w:val="20"/>
                <w:szCs w:val="20"/>
              </w:rPr>
            </w:pPr>
            <w:r>
              <w:rPr>
                <w:rFonts w:ascii="Verdana" w:hAnsi="Verdana" w:cs="Tahoma"/>
                <w:b/>
                <w:i/>
                <w:sz w:val="24"/>
                <w:szCs w:val="20"/>
              </w:rPr>
              <w:t>Lachlan Feeney</w:t>
            </w:r>
            <w:r w:rsidRPr="007676E3">
              <w:rPr>
                <w:rFonts w:ascii="Verdana" w:hAnsi="Verdana" w:cs="Tahoma"/>
                <w:b/>
                <w:i/>
                <w:sz w:val="24"/>
                <w:szCs w:val="20"/>
              </w:rPr>
              <w:t xml:space="preserve"> </w:t>
            </w:r>
            <w:r>
              <w:rPr>
                <w:rFonts w:ascii="Verdana" w:hAnsi="Verdana" w:cs="Tahoma"/>
                <w:b/>
                <w:i/>
                <w:sz w:val="24"/>
                <w:szCs w:val="20"/>
              </w:rPr>
              <w:t>09729186</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6B038F">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6B038F">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6B038F">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6B038F">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6B038F">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6B038F">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6B038F">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6B038F">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6B038F">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6B038F">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6B038F">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6B038F">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rsidR="000B1636" w:rsidRPr="007676E3" w:rsidRDefault="000B1636" w:rsidP="000B1636">
      <w:pPr>
        <w:rPr>
          <w:rFonts w:ascii="Verdana" w:hAnsi="Verdana" w:cs="Tahoma"/>
          <w:sz w:val="20"/>
          <w:szCs w:val="20"/>
        </w:rPr>
      </w:pPr>
    </w:p>
    <w:p w:rsidR="008E546C" w:rsidRPr="007676E3" w:rsidRDefault="008E546C" w:rsidP="0050765E">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50765E">
        <w:rPr>
          <w:rFonts w:ascii="Verdana" w:hAnsi="Verdana" w:cs="Tahoma"/>
          <w:sz w:val="20"/>
          <w:szCs w:val="20"/>
        </w:rPr>
        <w:t xml:space="preserve">Team 36 </w:t>
      </w:r>
      <w:r w:rsidR="00E674B5" w:rsidRPr="007676E3">
        <w:rPr>
          <w:rFonts w:ascii="Verdana" w:hAnsi="Verdana" w:cs="Tahoma"/>
          <w:sz w:val="20"/>
          <w:szCs w:val="20"/>
        </w:rPr>
        <w:t xml:space="preserve">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0E3C5B">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0E3C5B">
        <w:rPr>
          <w:rFonts w:ascii="Verdana" w:hAnsi="Verdana" w:cs="Tahoma"/>
          <w:b/>
          <w:i/>
          <w:sz w:val="20"/>
          <w:szCs w:val="20"/>
        </w:rPr>
        <w:t>Smart City</w:t>
      </w:r>
      <w:r w:rsidR="000E3C5B">
        <w:rPr>
          <w:rFonts w:ascii="Verdana" w:hAnsi="Verdana" w:cs="Tahoma"/>
          <w:b/>
          <w:i/>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B333BD" w:rsidRDefault="00B333BD" w:rsidP="005D51D5">
      <w:pPr>
        <w:spacing w:line="360" w:lineRule="auto"/>
        <w:jc w:val="both"/>
        <w:rPr>
          <w:rFonts w:ascii="Verdana" w:hAnsi="Verdana" w:cs="Tahoma"/>
          <w:b/>
          <w:i/>
          <w:sz w:val="20"/>
          <w:szCs w:val="20"/>
        </w:rPr>
      </w:pP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w:t>
      </w:r>
      <w:proofErr w:type="gramStart"/>
      <w:r w:rsidR="00B333BD" w:rsidRPr="00B333BD">
        <w:rPr>
          <w:rFonts w:ascii="Verdana" w:hAnsi="Verdana" w:cs="Tahoma"/>
          <w:sz w:val="20"/>
          <w:szCs w:val="20"/>
        </w:rPr>
        <w:t>example</w:t>
      </w:r>
      <w:proofErr w:type="gramEnd"/>
      <w:r w:rsidR="00B333BD" w:rsidRPr="00B333BD">
        <w:rPr>
          <w:rFonts w:ascii="Verdana" w:hAnsi="Verdana" w:cs="Tahoma"/>
          <w:sz w:val="20"/>
          <w:szCs w:val="20"/>
        </w:rPr>
        <w:t xml:space="preserv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include: listen to </w:t>
      </w:r>
      <w:proofErr w:type="spellStart"/>
      <w:r w:rsidRPr="00B333BD">
        <w:rPr>
          <w:rFonts w:ascii="Verdana" w:hAnsi="Verdana" w:cs="Tahoma"/>
          <w:sz w:val="20"/>
          <w:szCs w:val="20"/>
        </w:rPr>
        <w:t>each others</w:t>
      </w:r>
      <w:proofErr w:type="spellEnd"/>
      <w:r w:rsidRPr="00B333BD">
        <w:rPr>
          <w:rFonts w:ascii="Verdana" w:hAnsi="Verdana" w:cs="Tahoma"/>
          <w:sz w:val="20"/>
          <w:szCs w:val="20"/>
        </w:rPr>
        <w:t xml:space="preserve"> ideas, avoid abusive language, try not to dominate the other team members, etc.</w:t>
      </w:r>
    </w:p>
    <w:p w:rsidR="00B333BD" w:rsidRDefault="00B333BD" w:rsidP="006356CE">
      <w:pPr>
        <w:spacing w:line="360" w:lineRule="auto"/>
        <w:jc w:val="both"/>
        <w:rPr>
          <w:rFonts w:ascii="Verdana" w:hAnsi="Verdana" w:cs="Tahoma"/>
          <w:b/>
          <w:i/>
          <w:sz w:val="20"/>
          <w:szCs w:val="20"/>
        </w:rPr>
      </w:pPr>
    </w:p>
    <w:p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627"/>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proofErr w:type="spellStart"/>
            <w:r w:rsidRPr="0063751A">
              <w:rPr>
                <w:rFonts w:ascii="Verdana" w:hAnsi="Verdana" w:cs="Tahoma"/>
                <w:sz w:val="20"/>
                <w:szCs w:val="20"/>
              </w:rPr>
              <w:t>each others</w:t>
            </w:r>
            <w:proofErr w:type="spellEnd"/>
            <w:r w:rsidRPr="0063751A">
              <w:rPr>
                <w:rFonts w:ascii="Verdana" w:hAnsi="Verdana" w:cs="Tahoma"/>
                <w:sz w:val="20"/>
                <w:szCs w:val="20"/>
              </w:rPr>
              <w:t xml:space="preserve">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rsidR="006356CE" w:rsidRPr="00FD57E6" w:rsidRDefault="009661BA" w:rsidP="00FD57E6">
      <w:pPr>
        <w:pStyle w:val="Heading2"/>
      </w:pPr>
      <w:bookmarkStart w:id="4" w:name="_Toc299977985"/>
      <w:r w:rsidRPr="00FD57E6">
        <w:t>N</w:t>
      </w:r>
      <w:r w:rsidR="006356CE" w:rsidRPr="00FD57E6">
        <w:t>on-</w:t>
      </w:r>
      <w:r w:rsidRPr="002927E0">
        <w:rPr>
          <w:szCs w:val="20"/>
        </w:rPr>
        <w:t>C</w:t>
      </w:r>
      <w:r w:rsidR="006356CE" w:rsidRPr="002927E0">
        <w:rPr>
          <w:szCs w:val="20"/>
        </w:rPr>
        <w:t>ompliance</w:t>
      </w:r>
      <w:bookmarkEnd w:id="4"/>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lastRenderedPageBreak/>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b/>
          <w:i/>
          <w:sz w:val="20"/>
          <w:szCs w:val="20"/>
        </w:rPr>
      </w:pPr>
    </w:p>
    <w:p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5" w:name="_Toc299977986"/>
      <w:r>
        <w:t>Dispute Resolution &amp; Conflict Management</w:t>
      </w:r>
      <w:bookmarkEnd w:id="5"/>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6"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6"/>
    </w:p>
    <w:p w:rsidR="00255491" w:rsidRDefault="00255491" w:rsidP="00BD3E2D">
      <w:pPr>
        <w:spacing w:line="360" w:lineRule="auto"/>
        <w:jc w:val="both"/>
        <w:rPr>
          <w:rFonts w:ascii="Verdana" w:hAnsi="Verdana" w:cs="Tahoma"/>
          <w:sz w:val="20"/>
          <w:szCs w:val="20"/>
        </w:rPr>
      </w:pPr>
    </w:p>
    <w:p w:rsidR="00BD3E2D" w:rsidRPr="007676E3" w:rsidRDefault="00012FE1" w:rsidP="0050765E">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50765E">
        <w:rPr>
          <w:rFonts w:ascii="Verdana" w:hAnsi="Verdana" w:cs="Tahoma"/>
          <w:sz w:val="20"/>
          <w:szCs w:val="20"/>
        </w:rPr>
        <w:t>Team 36</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0E3C5B">
        <w:rPr>
          <w:rFonts w:ascii="Verdana" w:hAnsi="Verdana" w:cs="Tahoma"/>
          <w:b/>
          <w:i/>
          <w:sz w:val="20"/>
          <w:szCs w:val="20"/>
        </w:rPr>
        <w:t xml:space="preserve">Smart City </w:t>
      </w:r>
      <w:r w:rsidR="000E3C5B">
        <w:rPr>
          <w:rFonts w:ascii="Verdana" w:hAnsi="Verdana" w:cs="Tahoma"/>
          <w:b/>
          <w:i/>
          <w:sz w:val="20"/>
          <w:szCs w:val="20"/>
        </w:rPr>
        <w:t xml:space="preserve">project. </w:t>
      </w:r>
      <w:r w:rsidRPr="007676E3">
        <w:rPr>
          <w:rFonts w:ascii="Verdana" w:hAnsi="Verdana" w:cs="Tahoma"/>
          <w:sz w:val="20"/>
          <w:szCs w:val="20"/>
        </w:rPr>
        <w:t xml:space="preserve">To meet the objectives of the project and demonstrate their </w:t>
      </w:r>
      <w:r w:rsidR="0050765E">
        <w:rPr>
          <w:rFonts w:ascii="Verdana" w:hAnsi="Verdana" w:cs="Tahoma"/>
          <w:sz w:val="20"/>
          <w:szCs w:val="20"/>
        </w:rPr>
        <w:t>abilities as IT professionals,</w:t>
      </w:r>
      <w:r w:rsidR="00051D3E" w:rsidRPr="007676E3">
        <w:rPr>
          <w:rFonts w:ascii="Verdana" w:hAnsi="Verdana" w:cs="Tahoma"/>
          <w:sz w:val="20"/>
          <w:szCs w:val="20"/>
        </w:rPr>
        <w:t xml:space="preserve"> </w:t>
      </w:r>
      <w:r w:rsidR="0050765E">
        <w:rPr>
          <w:rFonts w:ascii="Verdana" w:hAnsi="Verdana" w:cs="Tahoma"/>
          <w:sz w:val="20"/>
          <w:szCs w:val="20"/>
        </w:rPr>
        <w:t>Team 36</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bookmarkStart w:id="7" w:name="_GoBack"/>
      <w:bookmarkEnd w:id="7"/>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 xml:space="preserve">How the team will manage &amp; resolve differences of </w:t>
      </w:r>
      <w:proofErr w:type="gramStart"/>
      <w:r w:rsidRPr="00C041F0">
        <w:rPr>
          <w:rFonts w:ascii="Verdana" w:hAnsi="Verdana" w:cs="Tahoma"/>
          <w:sz w:val="20"/>
          <w:szCs w:val="20"/>
        </w:rPr>
        <w:t>opinion.</w:t>
      </w:r>
      <w:proofErr w:type="gramEnd"/>
      <w:r w:rsidRPr="00C041F0">
        <w:rPr>
          <w:rFonts w:ascii="Verdana" w:hAnsi="Verdana" w:cs="Tahoma"/>
          <w:sz w:val="20"/>
          <w:szCs w:val="20"/>
        </w:rPr>
        <w:t xml:space="preserve">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lastRenderedPageBreak/>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lastRenderedPageBreak/>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w:t>
      </w:r>
      <w:proofErr w:type="spellStart"/>
      <w:r w:rsidRPr="00C041F0">
        <w:rPr>
          <w:rFonts w:ascii="Verdana" w:hAnsi="Verdana" w:cs="Tahoma"/>
          <w:sz w:val="20"/>
          <w:szCs w:val="20"/>
        </w:rPr>
        <w:t>etc</w:t>
      </w:r>
      <w:proofErr w:type="spellEnd"/>
      <w:r w:rsidRPr="00C041F0">
        <w:rPr>
          <w:rFonts w:ascii="Verdana" w:hAnsi="Verdana" w:cs="Tahoma"/>
          <w:sz w:val="20"/>
          <w:szCs w:val="20"/>
        </w:rPr>
        <w:t xml:space="preserve">).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38F" w:rsidRDefault="006B038F">
      <w:r>
        <w:separator/>
      </w:r>
    </w:p>
  </w:endnote>
  <w:endnote w:type="continuationSeparator" w:id="0">
    <w:p w:rsidR="006B038F" w:rsidRDefault="006B0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50765E">
      <w:rPr>
        <w:rStyle w:val="PageNumber"/>
        <w:rFonts w:ascii="Verdana" w:hAnsi="Verdana"/>
        <w:b/>
        <w:noProof/>
        <w:sz w:val="16"/>
        <w:szCs w:val="16"/>
      </w:rPr>
      <w:t>4</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38F" w:rsidRDefault="006B038F">
      <w:r>
        <w:separator/>
      </w:r>
    </w:p>
  </w:footnote>
  <w:footnote w:type="continuationSeparator" w:id="0">
    <w:p w:rsidR="006B038F" w:rsidRDefault="006B03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1"/>
  <w:activeWritingStyle w:appName="MSWord" w:lang="en-AU" w:vendorID="64" w:dllVersion="131078" w:nlCheck="1" w:checkStyle="0"/>
  <w:activeWritingStyle w:appName="MSWord" w:lang="en-AU"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3C5B"/>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72092"/>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3939"/>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0765E"/>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B038F"/>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A7124"/>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6E036"/>
  <w15:docId w15:val="{0BFCB691-8D11-436C-95E9-70CCD85F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Date">
    <w:name w:val="Date"/>
    <w:basedOn w:val="Normal"/>
    <w:next w:val="Normal"/>
    <w:link w:val="DateChar"/>
    <w:rsid w:val="000E3C5B"/>
  </w:style>
  <w:style w:type="character" w:customStyle="1" w:styleId="DateChar">
    <w:name w:val="Date Char"/>
    <w:basedOn w:val="DefaultParagraphFont"/>
    <w:link w:val="Date"/>
    <w:rsid w:val="000E3C5B"/>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04741">
      <w:bodyDiv w:val="1"/>
      <w:marLeft w:val="0"/>
      <w:marRight w:val="0"/>
      <w:marTop w:val="0"/>
      <w:marBottom w:val="0"/>
      <w:divBdr>
        <w:top w:val="none" w:sz="0" w:space="0" w:color="auto"/>
        <w:left w:val="none" w:sz="0" w:space="0" w:color="auto"/>
        <w:bottom w:val="none" w:sz="0" w:space="0" w:color="auto"/>
        <w:right w:val="none" w:sz="0" w:space="0" w:color="auto"/>
      </w:divBdr>
      <w:divsChild>
        <w:div w:id="18509095">
          <w:marLeft w:val="0"/>
          <w:marRight w:val="0"/>
          <w:marTop w:val="0"/>
          <w:marBottom w:val="0"/>
          <w:divBdr>
            <w:top w:val="none" w:sz="0" w:space="0" w:color="auto"/>
            <w:left w:val="none" w:sz="0" w:space="0" w:color="auto"/>
            <w:bottom w:val="none" w:sz="0" w:space="0" w:color="auto"/>
            <w:right w:val="none" w:sz="0" w:space="0" w:color="auto"/>
          </w:divBdr>
        </w:div>
      </w:divsChild>
    </w:div>
    <w:div w:id="423494744">
      <w:bodyDiv w:val="1"/>
      <w:marLeft w:val="0"/>
      <w:marRight w:val="0"/>
      <w:marTop w:val="0"/>
      <w:marBottom w:val="0"/>
      <w:divBdr>
        <w:top w:val="none" w:sz="0" w:space="0" w:color="auto"/>
        <w:left w:val="none" w:sz="0" w:space="0" w:color="auto"/>
        <w:bottom w:val="none" w:sz="0" w:space="0" w:color="auto"/>
        <w:right w:val="none" w:sz="0" w:space="0" w:color="auto"/>
      </w:divBdr>
      <w:divsChild>
        <w:div w:id="157177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9</TotalTime>
  <Pages>10</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11233</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MELT</cp:lastModifiedBy>
  <cp:revision>7</cp:revision>
  <cp:lastPrinted>2007-07-16T01:45:00Z</cp:lastPrinted>
  <dcterms:created xsi:type="dcterms:W3CDTF">2017-07-24T09:01:00Z</dcterms:created>
  <dcterms:modified xsi:type="dcterms:W3CDTF">2017-07-24T09:11:00Z</dcterms:modified>
</cp:coreProperties>
</file>