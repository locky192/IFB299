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234F7A" w14:textId="77777777" w:rsidR="00C27DCD" w:rsidRPr="007676E3" w:rsidRDefault="00C27DCD">
      <w:pPr>
        <w:rPr>
          <w:rFonts w:ascii="Verdana" w:hAnsi="Verdana" w:cs="Tahoma"/>
          <w:sz w:val="20"/>
          <w:szCs w:val="20"/>
        </w:rPr>
      </w:pPr>
    </w:p>
    <w:p w14:paraId="5AAD0244" w14:textId="77777777" w:rsidR="00C27DCD" w:rsidRPr="007676E3" w:rsidRDefault="00C27DCD">
      <w:pPr>
        <w:rPr>
          <w:rFonts w:ascii="Verdana" w:hAnsi="Verdana" w:cs="Tahoma"/>
          <w:sz w:val="20"/>
          <w:szCs w:val="20"/>
        </w:rPr>
      </w:pPr>
    </w:p>
    <w:p w14:paraId="3A3CC9CA" w14:textId="77777777" w:rsidR="00C27DCD" w:rsidRPr="007676E3" w:rsidRDefault="00C27DCD">
      <w:pPr>
        <w:rPr>
          <w:rFonts w:ascii="Verdana" w:hAnsi="Verdana" w:cs="Tahoma"/>
          <w:sz w:val="20"/>
          <w:szCs w:val="20"/>
        </w:rPr>
      </w:pPr>
    </w:p>
    <w:p w14:paraId="4916111D" w14:textId="77777777" w:rsidR="00C27DCD" w:rsidRPr="007676E3" w:rsidRDefault="00C27DCD">
      <w:pPr>
        <w:rPr>
          <w:rFonts w:ascii="Verdana" w:hAnsi="Verdana" w:cs="Tahoma"/>
          <w:sz w:val="20"/>
          <w:szCs w:val="20"/>
        </w:rPr>
      </w:pPr>
    </w:p>
    <w:p w14:paraId="6E9B715B" w14:textId="77777777" w:rsidR="00C27DCD" w:rsidRPr="007676E3" w:rsidRDefault="00C27DCD">
      <w:pPr>
        <w:rPr>
          <w:rFonts w:ascii="Verdana" w:hAnsi="Verdana" w:cs="Tahoma"/>
          <w:b/>
          <w:sz w:val="20"/>
          <w:szCs w:val="20"/>
        </w:rPr>
      </w:pPr>
    </w:p>
    <w:p w14:paraId="5C589882" w14:textId="77777777" w:rsidR="0096387A" w:rsidRPr="007676E3" w:rsidRDefault="0096387A" w:rsidP="0096387A">
      <w:pPr>
        <w:jc w:val="center"/>
        <w:rPr>
          <w:rFonts w:ascii="Verdana" w:hAnsi="Verdana" w:cs="Tahoma"/>
          <w:b/>
          <w:sz w:val="24"/>
          <w:szCs w:val="20"/>
        </w:rPr>
      </w:pPr>
    </w:p>
    <w:p w14:paraId="4DDF9528" w14:textId="125D040B" w:rsidR="0096387A" w:rsidRDefault="00663978" w:rsidP="00534124">
      <w:pPr>
        <w:jc w:val="center"/>
        <w:rPr>
          <w:rFonts w:ascii="Verdana" w:hAnsi="Verdana" w:cs="Tahoma"/>
          <w:b/>
          <w:sz w:val="24"/>
          <w:szCs w:val="20"/>
        </w:rPr>
      </w:pPr>
      <w:r w:rsidRPr="007676E3">
        <w:rPr>
          <w:rFonts w:ascii="Verdana" w:hAnsi="Verdana" w:cs="Tahoma"/>
          <w:b/>
          <w:sz w:val="24"/>
          <w:szCs w:val="20"/>
        </w:rPr>
        <w:t xml:space="preserve">TEAM </w:t>
      </w:r>
      <w:r w:rsidR="00226077">
        <w:rPr>
          <w:rFonts w:ascii="Verdana" w:hAnsi="Verdana" w:cs="Tahoma"/>
          <w:b/>
          <w:sz w:val="24"/>
          <w:szCs w:val="20"/>
        </w:rPr>
        <w:t>AGREEMENT</w:t>
      </w:r>
    </w:p>
    <w:p w14:paraId="156A08E2" w14:textId="77777777" w:rsidR="00534124" w:rsidRPr="007676E3" w:rsidRDefault="00534124" w:rsidP="00534124">
      <w:pPr>
        <w:jc w:val="center"/>
        <w:rPr>
          <w:rFonts w:ascii="Verdana" w:hAnsi="Verdana" w:cs="Tahoma"/>
          <w:b/>
          <w:sz w:val="24"/>
          <w:szCs w:val="20"/>
        </w:rPr>
      </w:pPr>
    </w:p>
    <w:p w14:paraId="1FE3886A" w14:textId="77777777" w:rsidR="00013F1C" w:rsidRDefault="00534124" w:rsidP="0096387A">
      <w:pPr>
        <w:jc w:val="center"/>
        <w:rPr>
          <w:rFonts w:ascii="Verdana" w:hAnsi="Verdana" w:cs="Tahoma"/>
          <w:b/>
          <w:sz w:val="24"/>
          <w:szCs w:val="20"/>
        </w:rPr>
      </w:pPr>
      <w:r w:rsidRPr="007676E3">
        <w:rPr>
          <w:rFonts w:ascii="Verdana" w:hAnsi="Verdana" w:cs="Tahoma"/>
          <w:b/>
          <w:sz w:val="24"/>
          <w:szCs w:val="20"/>
        </w:rPr>
        <w:t>F</w:t>
      </w:r>
      <w:r w:rsidR="00013F1C" w:rsidRPr="007676E3">
        <w:rPr>
          <w:rFonts w:ascii="Verdana" w:hAnsi="Verdana" w:cs="Tahoma"/>
          <w:b/>
          <w:sz w:val="24"/>
          <w:szCs w:val="20"/>
        </w:rPr>
        <w:t>or</w:t>
      </w:r>
    </w:p>
    <w:p w14:paraId="76F51AD4" w14:textId="77777777" w:rsidR="00534124" w:rsidRPr="007676E3" w:rsidRDefault="00534124" w:rsidP="0096387A">
      <w:pPr>
        <w:jc w:val="center"/>
        <w:rPr>
          <w:rFonts w:ascii="Verdana" w:hAnsi="Verdana" w:cs="Tahoma"/>
          <w:b/>
          <w:sz w:val="24"/>
          <w:szCs w:val="20"/>
        </w:rPr>
      </w:pPr>
    </w:p>
    <w:p w14:paraId="34132C6E" w14:textId="77777777" w:rsidR="00013F1C" w:rsidRPr="00534124" w:rsidRDefault="0050765E" w:rsidP="00013F1C">
      <w:pPr>
        <w:jc w:val="center"/>
        <w:rPr>
          <w:rFonts w:ascii="Verdana" w:hAnsi="Verdana" w:cs="Tahoma"/>
          <w:b/>
          <w:i/>
          <w:iCs/>
          <w:sz w:val="24"/>
          <w:szCs w:val="20"/>
        </w:rPr>
      </w:pPr>
      <w:r>
        <w:rPr>
          <w:rFonts w:ascii="Verdana" w:hAnsi="Verdana" w:cs="Tahoma"/>
          <w:b/>
          <w:i/>
          <w:iCs/>
          <w:sz w:val="24"/>
          <w:szCs w:val="20"/>
        </w:rPr>
        <w:t>Team 36</w:t>
      </w:r>
    </w:p>
    <w:p w14:paraId="5E9C43B6" w14:textId="77777777" w:rsidR="0096387A" w:rsidRPr="007676E3" w:rsidRDefault="0096387A" w:rsidP="0096387A">
      <w:pPr>
        <w:jc w:val="center"/>
        <w:rPr>
          <w:rFonts w:ascii="Verdana" w:hAnsi="Verdana" w:cs="Tahoma"/>
          <w:b/>
          <w:sz w:val="24"/>
          <w:szCs w:val="20"/>
        </w:rPr>
      </w:pPr>
    </w:p>
    <w:p w14:paraId="2BDE8F76" w14:textId="77777777" w:rsidR="00C27DCD" w:rsidRDefault="00C27DCD" w:rsidP="00172092">
      <w:pPr>
        <w:rPr>
          <w:rFonts w:ascii="Verdana" w:hAnsi="Verdana" w:cs="Tahoma"/>
          <w:b/>
          <w:sz w:val="24"/>
          <w:szCs w:val="20"/>
        </w:rPr>
      </w:pPr>
    </w:p>
    <w:p w14:paraId="14325C64" w14:textId="77777777" w:rsidR="00534124" w:rsidRDefault="00534124">
      <w:pPr>
        <w:jc w:val="center"/>
        <w:rPr>
          <w:rFonts w:ascii="Verdana" w:hAnsi="Verdana" w:cs="Tahoma"/>
          <w:b/>
          <w:sz w:val="24"/>
          <w:szCs w:val="20"/>
        </w:rPr>
      </w:pPr>
    </w:p>
    <w:p w14:paraId="6B0F167B" w14:textId="77777777" w:rsidR="00534124" w:rsidRPr="007676E3" w:rsidRDefault="00534124">
      <w:pPr>
        <w:jc w:val="center"/>
        <w:rPr>
          <w:rFonts w:ascii="Verdana" w:hAnsi="Verdana" w:cs="Tahoma"/>
          <w:b/>
          <w:sz w:val="24"/>
          <w:szCs w:val="20"/>
        </w:rPr>
      </w:pPr>
    </w:p>
    <w:p w14:paraId="3CDE68B1" w14:textId="77777777" w:rsidR="005B58E5" w:rsidRPr="007676E3" w:rsidRDefault="005B58E5">
      <w:pPr>
        <w:jc w:val="center"/>
        <w:rPr>
          <w:rFonts w:ascii="Verdana" w:hAnsi="Verdana" w:cs="Tahoma"/>
          <w:b/>
          <w:sz w:val="24"/>
          <w:szCs w:val="20"/>
        </w:rPr>
      </w:pPr>
    </w:p>
    <w:p w14:paraId="3B631974" w14:textId="77777777" w:rsidR="005B58E5" w:rsidRPr="007676E3" w:rsidRDefault="005465D6" w:rsidP="005465D6">
      <w:pPr>
        <w:jc w:val="center"/>
        <w:rPr>
          <w:rFonts w:ascii="Verdana" w:hAnsi="Verdana" w:cs="Tahoma"/>
          <w:b/>
          <w:sz w:val="24"/>
          <w:szCs w:val="20"/>
        </w:rPr>
      </w:pPr>
      <w:r w:rsidRPr="007676E3">
        <w:rPr>
          <w:rFonts w:ascii="Verdana" w:hAnsi="Verdana" w:cs="Tahoma"/>
          <w:b/>
          <w:sz w:val="24"/>
          <w:szCs w:val="20"/>
        </w:rPr>
        <w:t>Prepared by:</w:t>
      </w:r>
    </w:p>
    <w:p w14:paraId="63D45819" w14:textId="77777777" w:rsidR="00275E9D" w:rsidRPr="007676E3" w:rsidRDefault="00275E9D">
      <w:pPr>
        <w:jc w:val="center"/>
        <w:rPr>
          <w:rFonts w:ascii="Verdana" w:hAnsi="Verdana" w:cs="Tahoma"/>
          <w:b/>
          <w:sz w:val="24"/>
          <w:szCs w:val="20"/>
        </w:rPr>
      </w:pPr>
    </w:p>
    <w:p w14:paraId="64449291" w14:textId="77777777" w:rsidR="00EF385B" w:rsidRPr="007676E3" w:rsidRDefault="000E3C5B" w:rsidP="000E3C5B">
      <w:pPr>
        <w:jc w:val="center"/>
        <w:rPr>
          <w:rFonts w:ascii="Verdana" w:hAnsi="Verdana" w:cs="Tahoma"/>
          <w:b/>
          <w:i/>
          <w:sz w:val="24"/>
          <w:szCs w:val="20"/>
        </w:rPr>
      </w:pPr>
      <w:r>
        <w:rPr>
          <w:rFonts w:ascii="Verdana" w:hAnsi="Verdana" w:cs="Tahoma"/>
          <w:b/>
          <w:i/>
          <w:sz w:val="24"/>
          <w:szCs w:val="20"/>
        </w:rPr>
        <w:t>Kyle Tristan Dela Cruz 09710094</w:t>
      </w:r>
    </w:p>
    <w:p w14:paraId="35B7BC90" w14:textId="77777777" w:rsidR="00EF385B" w:rsidRPr="007676E3" w:rsidRDefault="000E3C5B" w:rsidP="00EF385B">
      <w:pPr>
        <w:jc w:val="center"/>
        <w:rPr>
          <w:rFonts w:ascii="Verdana" w:hAnsi="Verdana" w:cs="Tahoma"/>
          <w:b/>
          <w:i/>
          <w:sz w:val="24"/>
          <w:szCs w:val="20"/>
        </w:rPr>
      </w:pPr>
      <w:r>
        <w:rPr>
          <w:rFonts w:ascii="Verdana" w:hAnsi="Verdana" w:cs="Tahoma"/>
          <w:b/>
          <w:i/>
          <w:sz w:val="24"/>
          <w:szCs w:val="20"/>
        </w:rPr>
        <w:t>Joseph D’Astuto 09726136</w:t>
      </w:r>
    </w:p>
    <w:p w14:paraId="64C9ABC3" w14:textId="77777777" w:rsidR="00EF385B" w:rsidRPr="007676E3" w:rsidRDefault="000E3C5B" w:rsidP="00EF385B">
      <w:pPr>
        <w:jc w:val="center"/>
        <w:rPr>
          <w:rFonts w:ascii="Verdana" w:hAnsi="Verdana" w:cs="Tahoma"/>
          <w:b/>
          <w:i/>
          <w:sz w:val="24"/>
          <w:szCs w:val="20"/>
        </w:rPr>
      </w:pPr>
      <w:r>
        <w:rPr>
          <w:rFonts w:ascii="Verdana" w:hAnsi="Verdana" w:cs="Tahoma"/>
          <w:b/>
          <w:i/>
          <w:sz w:val="24"/>
          <w:szCs w:val="20"/>
        </w:rPr>
        <w:t>Rohil Uttamsingh 09740881</w:t>
      </w:r>
    </w:p>
    <w:p w14:paraId="27CF54AC" w14:textId="77777777" w:rsidR="00EF385B" w:rsidRDefault="000E3C5B" w:rsidP="00EF385B">
      <w:pPr>
        <w:jc w:val="center"/>
        <w:rPr>
          <w:rFonts w:ascii="Verdana" w:hAnsi="Verdana" w:cs="Tahoma"/>
          <w:b/>
          <w:i/>
          <w:sz w:val="24"/>
          <w:szCs w:val="20"/>
        </w:rPr>
      </w:pPr>
      <w:r>
        <w:rPr>
          <w:rFonts w:ascii="Verdana" w:hAnsi="Verdana" w:cs="Tahoma"/>
          <w:b/>
          <w:i/>
          <w:sz w:val="24"/>
          <w:szCs w:val="20"/>
        </w:rPr>
        <w:t>Lachlan Feeney</w:t>
      </w:r>
      <w:r w:rsidR="00534124" w:rsidRPr="007676E3">
        <w:rPr>
          <w:rFonts w:ascii="Verdana" w:hAnsi="Verdana" w:cs="Tahoma"/>
          <w:b/>
          <w:i/>
          <w:sz w:val="24"/>
          <w:szCs w:val="20"/>
        </w:rPr>
        <w:t xml:space="preserve"> </w:t>
      </w:r>
      <w:r>
        <w:rPr>
          <w:rFonts w:ascii="Verdana" w:hAnsi="Verdana" w:cs="Tahoma"/>
          <w:b/>
          <w:i/>
          <w:sz w:val="24"/>
          <w:szCs w:val="20"/>
        </w:rPr>
        <w:t>09729186</w:t>
      </w:r>
    </w:p>
    <w:p w14:paraId="304D249C" w14:textId="1A823FFA" w:rsidR="00B748B1" w:rsidRDefault="00B748B1" w:rsidP="00B748B1">
      <w:pPr>
        <w:rPr>
          <w:rFonts w:ascii="Verdana" w:hAnsi="Verdana" w:cs="Tahoma"/>
          <w:b/>
          <w:i/>
          <w:sz w:val="24"/>
          <w:szCs w:val="20"/>
        </w:rPr>
      </w:pPr>
      <w:r>
        <w:rPr>
          <w:rFonts w:ascii="Verdana" w:hAnsi="Verdana" w:cs="Tahoma"/>
          <w:b/>
          <w:i/>
          <w:sz w:val="24"/>
          <w:szCs w:val="20"/>
        </w:rPr>
        <w:t xml:space="preserve">                                     George Hinchliff 09509402</w:t>
      </w:r>
      <w:bookmarkStart w:id="0" w:name="_GoBack"/>
      <w:bookmarkEnd w:id="0"/>
    </w:p>
    <w:p w14:paraId="57F0157D" w14:textId="77777777" w:rsidR="00EF385B" w:rsidRPr="007676E3" w:rsidRDefault="00EF385B" w:rsidP="00DB46D0">
      <w:pPr>
        <w:rPr>
          <w:rFonts w:ascii="Verdana" w:hAnsi="Verdana" w:cs="Tahoma"/>
          <w:sz w:val="24"/>
          <w:szCs w:val="20"/>
        </w:rPr>
      </w:pPr>
    </w:p>
    <w:p w14:paraId="30752F6F" w14:textId="77777777" w:rsidR="00EF385B" w:rsidRPr="007676E3" w:rsidRDefault="00EF385B" w:rsidP="00DB46D0">
      <w:pPr>
        <w:rPr>
          <w:rFonts w:ascii="Verdana" w:hAnsi="Verdana" w:cs="Tahoma"/>
          <w:sz w:val="24"/>
          <w:szCs w:val="20"/>
        </w:rPr>
      </w:pPr>
    </w:p>
    <w:p w14:paraId="1AA972B1" w14:textId="77777777" w:rsidR="000E3C5B" w:rsidRDefault="00534124" w:rsidP="000E3C5B">
      <w:pPr>
        <w:jc w:val="center"/>
        <w:rPr>
          <w:rFonts w:ascii="Verdana" w:hAnsi="Verdana" w:cs="Tahoma"/>
          <w:b/>
          <w:sz w:val="24"/>
          <w:szCs w:val="20"/>
        </w:rPr>
      </w:pPr>
      <w:r w:rsidRPr="007676E3">
        <w:rPr>
          <w:rFonts w:ascii="Verdana" w:hAnsi="Verdana" w:cs="Tahoma"/>
          <w:b/>
          <w:sz w:val="24"/>
          <w:szCs w:val="20"/>
        </w:rPr>
        <w:t xml:space="preserve">Prepared </w:t>
      </w:r>
      <w:r>
        <w:rPr>
          <w:rFonts w:ascii="Verdana" w:hAnsi="Verdana" w:cs="Tahoma"/>
          <w:b/>
          <w:sz w:val="24"/>
          <w:szCs w:val="20"/>
        </w:rPr>
        <w:t>for</w:t>
      </w:r>
      <w:r w:rsidRPr="007676E3">
        <w:rPr>
          <w:rFonts w:ascii="Verdana" w:hAnsi="Verdana" w:cs="Tahoma"/>
          <w:b/>
          <w:sz w:val="24"/>
          <w:szCs w:val="20"/>
        </w:rPr>
        <w:t>:</w:t>
      </w:r>
    </w:p>
    <w:p w14:paraId="71A1C112" w14:textId="77777777" w:rsidR="000E3C5B" w:rsidRPr="000E3C5B" w:rsidRDefault="000E3C5B" w:rsidP="000E3C5B">
      <w:pPr>
        <w:jc w:val="center"/>
        <w:rPr>
          <w:rFonts w:ascii="Verdana" w:hAnsi="Verdana" w:cs="Tahoma"/>
          <w:b/>
          <w:sz w:val="24"/>
          <w:szCs w:val="20"/>
        </w:rPr>
      </w:pPr>
      <w:r>
        <w:t xml:space="preserve">Malmi Amadoru </w:t>
      </w:r>
    </w:p>
    <w:p w14:paraId="6578C865" w14:textId="77777777" w:rsidR="00534124" w:rsidRPr="007676E3" w:rsidRDefault="00534124" w:rsidP="00534124">
      <w:pPr>
        <w:jc w:val="center"/>
        <w:rPr>
          <w:rFonts w:ascii="Verdana" w:hAnsi="Verdana" w:cs="Tahoma"/>
          <w:b/>
          <w:i/>
          <w:sz w:val="24"/>
          <w:szCs w:val="20"/>
        </w:rPr>
      </w:pPr>
    </w:p>
    <w:p w14:paraId="65ACCA71" w14:textId="77777777" w:rsidR="00EF385B" w:rsidRDefault="00EF385B" w:rsidP="00DB46D0">
      <w:pPr>
        <w:rPr>
          <w:rFonts w:ascii="Verdana" w:hAnsi="Verdana" w:cs="Tahoma"/>
          <w:sz w:val="24"/>
          <w:szCs w:val="20"/>
        </w:rPr>
      </w:pPr>
    </w:p>
    <w:p w14:paraId="30DF45A4" w14:textId="77777777" w:rsidR="00534124" w:rsidRDefault="00534124" w:rsidP="00DB46D0">
      <w:pPr>
        <w:rPr>
          <w:rFonts w:ascii="Verdana" w:hAnsi="Verdana" w:cs="Tahoma"/>
          <w:sz w:val="24"/>
          <w:szCs w:val="20"/>
        </w:rPr>
      </w:pPr>
    </w:p>
    <w:p w14:paraId="007F7056" w14:textId="77777777" w:rsidR="00534124" w:rsidRDefault="00534124" w:rsidP="00DB46D0">
      <w:pPr>
        <w:rPr>
          <w:rFonts w:ascii="Verdana" w:hAnsi="Verdana" w:cs="Tahoma"/>
          <w:sz w:val="24"/>
          <w:szCs w:val="20"/>
        </w:rPr>
      </w:pPr>
    </w:p>
    <w:p w14:paraId="340538DB" w14:textId="77777777" w:rsidR="00534124" w:rsidRDefault="00534124" w:rsidP="00DB46D0">
      <w:pPr>
        <w:rPr>
          <w:rFonts w:ascii="Verdana" w:hAnsi="Verdana" w:cs="Tahoma"/>
          <w:sz w:val="24"/>
          <w:szCs w:val="20"/>
        </w:rPr>
      </w:pPr>
    </w:p>
    <w:p w14:paraId="47630A71" w14:textId="77777777" w:rsidR="00534124" w:rsidRDefault="00534124" w:rsidP="00DB46D0">
      <w:pPr>
        <w:rPr>
          <w:rFonts w:ascii="Verdana" w:hAnsi="Verdana" w:cs="Tahoma"/>
          <w:sz w:val="24"/>
          <w:szCs w:val="20"/>
        </w:rPr>
      </w:pPr>
    </w:p>
    <w:p w14:paraId="3D947112" w14:textId="77777777" w:rsidR="00534124" w:rsidRPr="007676E3" w:rsidRDefault="00534124" w:rsidP="00DB46D0">
      <w:pPr>
        <w:rPr>
          <w:rFonts w:ascii="Verdana" w:hAnsi="Verdana" w:cs="Tahoma"/>
          <w:sz w:val="24"/>
          <w:szCs w:val="20"/>
        </w:rPr>
      </w:pPr>
    </w:p>
    <w:p w14:paraId="02C2A3CC" w14:textId="77777777" w:rsidR="00784C2E" w:rsidRDefault="000E3C5B" w:rsidP="00534124">
      <w:pPr>
        <w:jc w:val="center"/>
        <w:rPr>
          <w:rFonts w:ascii="Verdana" w:hAnsi="Verdana" w:cs="Tahoma"/>
          <w:b/>
          <w:i/>
          <w:sz w:val="20"/>
          <w:szCs w:val="20"/>
        </w:rPr>
      </w:pPr>
      <w:r>
        <w:rPr>
          <w:rFonts w:ascii="Verdana" w:hAnsi="Verdana" w:cs="Tahoma"/>
          <w:b/>
          <w:i/>
          <w:sz w:val="20"/>
          <w:szCs w:val="20"/>
        </w:rPr>
        <w:t>24/7/2017</w:t>
      </w:r>
    </w:p>
    <w:p w14:paraId="00127DF0" w14:textId="77777777" w:rsidR="000E3C5B" w:rsidRDefault="000E3C5B" w:rsidP="00534124">
      <w:pPr>
        <w:jc w:val="center"/>
        <w:rPr>
          <w:rFonts w:ascii="Verdana" w:hAnsi="Verdana" w:cs="Tahoma"/>
          <w:b/>
          <w:i/>
          <w:sz w:val="20"/>
          <w:szCs w:val="20"/>
        </w:rPr>
      </w:pPr>
    </w:p>
    <w:p w14:paraId="607615D6" w14:textId="77777777" w:rsidR="00226077" w:rsidRDefault="00226077" w:rsidP="00784C2E">
      <w:pPr>
        <w:jc w:val="center"/>
        <w:rPr>
          <w:rFonts w:ascii="Verdana" w:hAnsi="Verdana" w:cs="Tahoma"/>
          <w:b/>
          <w:i/>
          <w:sz w:val="20"/>
          <w:szCs w:val="20"/>
        </w:rPr>
      </w:pPr>
    </w:p>
    <w:p w14:paraId="2D30A5AE" w14:textId="77777777" w:rsidR="00226077" w:rsidRDefault="00226077" w:rsidP="00784C2E">
      <w:pPr>
        <w:jc w:val="center"/>
        <w:rPr>
          <w:rFonts w:ascii="Verdana" w:hAnsi="Verdana" w:cs="Tahoma"/>
          <w:b/>
          <w:i/>
          <w:sz w:val="20"/>
          <w:szCs w:val="20"/>
        </w:rPr>
      </w:pPr>
    </w:p>
    <w:p w14:paraId="3E50BF2E" w14:textId="77777777" w:rsidR="00915AAC" w:rsidRPr="007676E3" w:rsidRDefault="00534124" w:rsidP="00915AAC">
      <w:pPr>
        <w:pStyle w:val="Heading1"/>
        <w:numPr>
          <w:ilvl w:val="0"/>
          <w:numId w:val="0"/>
        </w:numPr>
        <w:rPr>
          <w:rFonts w:cs="Tahoma"/>
          <w:szCs w:val="20"/>
        </w:rPr>
      </w:pPr>
      <w:r>
        <w:rPr>
          <w:rFonts w:cs="Tahoma"/>
          <w:szCs w:val="20"/>
        </w:rPr>
        <w:br w:type="page"/>
      </w:r>
      <w:bookmarkStart w:id="1" w:name="_Toc299977981"/>
      <w:r w:rsidR="00915AAC" w:rsidRPr="007676E3">
        <w:rPr>
          <w:rFonts w:cs="Tahoma"/>
          <w:szCs w:val="20"/>
        </w:rPr>
        <w:lastRenderedPageBreak/>
        <w:t>Sign-off and Approvals</w:t>
      </w:r>
      <w:bookmarkEnd w:id="1"/>
    </w:p>
    <w:p w14:paraId="3AC31FAD" w14:textId="77777777" w:rsidR="00915AAC" w:rsidRPr="007676E3" w:rsidRDefault="00915AAC" w:rsidP="00DB46D0">
      <w:pPr>
        <w:rPr>
          <w:rFonts w:ascii="Verdana" w:hAnsi="Verdana" w:cs="Tahoma"/>
          <w:sz w:val="20"/>
          <w:szCs w:val="20"/>
        </w:rPr>
      </w:pPr>
    </w:p>
    <w:tbl>
      <w:tblPr>
        <w:tblW w:w="9741" w:type="dxa"/>
        <w:tblBorders>
          <w:top w:val="single" w:sz="18" w:space="0" w:color="C0C0C0"/>
          <w:left w:val="single" w:sz="18" w:space="0" w:color="C0C0C0"/>
          <w:bottom w:val="single" w:sz="18" w:space="0" w:color="C0C0C0"/>
          <w:right w:val="single" w:sz="18" w:space="0" w:color="C0C0C0"/>
          <w:insideH w:val="single" w:sz="6" w:space="0" w:color="C0C0C0"/>
          <w:insideV w:val="single" w:sz="6" w:space="0" w:color="C0C0C0"/>
        </w:tblBorders>
        <w:tblLook w:val="0000" w:firstRow="0" w:lastRow="0" w:firstColumn="0" w:lastColumn="0" w:noHBand="0" w:noVBand="0"/>
      </w:tblPr>
      <w:tblGrid>
        <w:gridCol w:w="3510"/>
        <w:gridCol w:w="3828"/>
        <w:gridCol w:w="2403"/>
      </w:tblGrid>
      <w:tr w:rsidR="00DB46D0" w:rsidRPr="007676E3" w14:paraId="0D21A651" w14:textId="77777777">
        <w:trPr>
          <w:trHeight w:val="299"/>
        </w:trPr>
        <w:tc>
          <w:tcPr>
            <w:tcW w:w="9741" w:type="dxa"/>
            <w:gridSpan w:val="3"/>
            <w:shd w:val="clear" w:color="auto" w:fill="F3F3F3"/>
          </w:tcPr>
          <w:p w14:paraId="6AA31320" w14:textId="77777777" w:rsidR="00DB46D0" w:rsidRPr="007676E3" w:rsidRDefault="00B37A6B" w:rsidP="00D77371">
            <w:pPr>
              <w:spacing w:before="120" w:after="120"/>
              <w:jc w:val="both"/>
              <w:rPr>
                <w:rFonts w:ascii="Verdana" w:hAnsi="Verdana" w:cs="Tahoma"/>
                <w:b/>
                <w:sz w:val="20"/>
                <w:szCs w:val="20"/>
              </w:rPr>
            </w:pPr>
            <w:r w:rsidRPr="007676E3">
              <w:rPr>
                <w:rFonts w:ascii="Verdana" w:hAnsi="Verdana" w:cs="Tahoma"/>
                <w:b/>
                <w:sz w:val="20"/>
                <w:szCs w:val="20"/>
              </w:rPr>
              <w:t xml:space="preserve">Team </w:t>
            </w:r>
            <w:r w:rsidR="005B184B">
              <w:rPr>
                <w:rFonts w:ascii="Verdana" w:hAnsi="Verdana" w:cs="Tahoma"/>
                <w:b/>
                <w:sz w:val="20"/>
                <w:szCs w:val="20"/>
              </w:rPr>
              <w:t xml:space="preserve">Agreement </w:t>
            </w:r>
            <w:r w:rsidR="00DB46D0" w:rsidRPr="007676E3">
              <w:rPr>
                <w:rFonts w:ascii="Verdana" w:hAnsi="Verdana" w:cs="Tahoma"/>
                <w:b/>
                <w:sz w:val="20"/>
                <w:szCs w:val="20"/>
              </w:rPr>
              <w:t xml:space="preserve">Sign-Off:  </w:t>
            </w:r>
          </w:p>
        </w:tc>
      </w:tr>
      <w:tr w:rsidR="00DB46D0" w:rsidRPr="007676E3" w14:paraId="268D6597" w14:textId="77777777">
        <w:trPr>
          <w:trHeight w:val="299"/>
        </w:trPr>
        <w:tc>
          <w:tcPr>
            <w:tcW w:w="9741" w:type="dxa"/>
            <w:gridSpan w:val="3"/>
          </w:tcPr>
          <w:p w14:paraId="5EF63649" w14:textId="77777777" w:rsidR="00DB46D0" w:rsidRPr="007676E3" w:rsidRDefault="00013F1C" w:rsidP="000E3C5B">
            <w:pPr>
              <w:spacing w:before="120" w:after="120"/>
              <w:jc w:val="both"/>
              <w:rPr>
                <w:rFonts w:ascii="Verdana" w:hAnsi="Verdana" w:cs="Tahoma"/>
                <w:sz w:val="20"/>
                <w:szCs w:val="20"/>
              </w:rPr>
            </w:pPr>
            <w:r w:rsidRPr="007676E3">
              <w:rPr>
                <w:rFonts w:ascii="Verdana" w:hAnsi="Verdana" w:cs="Tahoma"/>
                <w:sz w:val="20"/>
                <w:szCs w:val="20"/>
              </w:rPr>
              <w:t>T</w:t>
            </w:r>
            <w:r w:rsidR="00DB46D0" w:rsidRPr="007676E3">
              <w:rPr>
                <w:rFonts w:ascii="Verdana" w:hAnsi="Verdana" w:cs="Tahoma"/>
                <w:sz w:val="20"/>
                <w:szCs w:val="20"/>
              </w:rPr>
              <w:t xml:space="preserve">he undersigned members of this team agree </w:t>
            </w:r>
            <w:r w:rsidRPr="007676E3">
              <w:rPr>
                <w:rFonts w:ascii="Verdana" w:hAnsi="Verdana" w:cs="Tahoma"/>
                <w:sz w:val="20"/>
                <w:szCs w:val="20"/>
              </w:rPr>
              <w:t xml:space="preserve">to abide by this team </w:t>
            </w:r>
            <w:r w:rsidR="005B184B">
              <w:rPr>
                <w:rFonts w:ascii="Verdana" w:hAnsi="Verdana" w:cs="Tahoma"/>
                <w:sz w:val="20"/>
                <w:szCs w:val="20"/>
              </w:rPr>
              <w:t>agreement</w:t>
            </w:r>
            <w:r w:rsidRPr="007676E3">
              <w:rPr>
                <w:rFonts w:ascii="Verdana" w:hAnsi="Verdana" w:cs="Tahoma"/>
                <w:sz w:val="20"/>
                <w:szCs w:val="20"/>
              </w:rPr>
              <w:t xml:space="preserve"> to ensure the successful completion of the </w:t>
            </w:r>
            <w:r w:rsidR="000E3C5B">
              <w:rPr>
                <w:rFonts w:ascii="Verdana" w:hAnsi="Verdana" w:cs="Tahoma"/>
                <w:b/>
                <w:i/>
                <w:sz w:val="20"/>
                <w:szCs w:val="20"/>
              </w:rPr>
              <w:t>Smart City Project</w:t>
            </w:r>
            <w:r w:rsidRPr="007676E3">
              <w:rPr>
                <w:rFonts w:ascii="Verdana" w:hAnsi="Verdana" w:cs="Tahoma"/>
                <w:sz w:val="20"/>
                <w:szCs w:val="20"/>
              </w:rPr>
              <w:t xml:space="preserve"> </w:t>
            </w:r>
            <w:r w:rsidR="000E3C5B">
              <w:rPr>
                <w:rFonts w:ascii="Verdana" w:hAnsi="Verdana" w:cs="Tahoma"/>
                <w:sz w:val="20"/>
                <w:szCs w:val="20"/>
              </w:rPr>
              <w:t>t</w:t>
            </w:r>
            <w:r w:rsidRPr="007676E3">
              <w:rPr>
                <w:rFonts w:ascii="Verdana" w:hAnsi="Verdana" w:cs="Tahoma"/>
                <w:sz w:val="20"/>
                <w:szCs w:val="20"/>
              </w:rPr>
              <w:t>o meet the client’s requirements and timeframes</w:t>
            </w:r>
            <w:r w:rsidR="00DB46D0" w:rsidRPr="007676E3">
              <w:rPr>
                <w:rFonts w:ascii="Verdana" w:hAnsi="Verdana" w:cs="Tahoma"/>
                <w:sz w:val="20"/>
                <w:szCs w:val="20"/>
              </w:rPr>
              <w:t>.</w:t>
            </w:r>
          </w:p>
        </w:tc>
      </w:tr>
      <w:tr w:rsidR="008435C1" w:rsidRPr="007676E3" w14:paraId="63046527" w14:textId="77777777">
        <w:trPr>
          <w:trHeight w:val="299"/>
        </w:trPr>
        <w:tc>
          <w:tcPr>
            <w:tcW w:w="3510" w:type="dxa"/>
          </w:tcPr>
          <w:p w14:paraId="197F07E2" w14:textId="77777777"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Person’s name &amp; student number</w:t>
            </w:r>
          </w:p>
        </w:tc>
        <w:tc>
          <w:tcPr>
            <w:tcW w:w="3828" w:type="dxa"/>
          </w:tcPr>
          <w:p w14:paraId="395E1B28" w14:textId="77777777"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Signature</w:t>
            </w:r>
          </w:p>
        </w:tc>
        <w:tc>
          <w:tcPr>
            <w:tcW w:w="2403" w:type="dxa"/>
          </w:tcPr>
          <w:p w14:paraId="6A448DE4" w14:textId="77777777"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Date</w:t>
            </w:r>
          </w:p>
        </w:tc>
      </w:tr>
      <w:tr w:rsidR="008435C1" w:rsidRPr="007676E3" w14:paraId="6395CFC3" w14:textId="77777777">
        <w:trPr>
          <w:trHeight w:val="299"/>
        </w:trPr>
        <w:tc>
          <w:tcPr>
            <w:tcW w:w="3510" w:type="dxa"/>
          </w:tcPr>
          <w:p w14:paraId="3AA976A4" w14:textId="77777777" w:rsidR="00DB46D0" w:rsidRPr="000E3C5B" w:rsidRDefault="000E3C5B" w:rsidP="000E3C5B">
            <w:pPr>
              <w:jc w:val="center"/>
              <w:rPr>
                <w:rFonts w:ascii="Verdana" w:hAnsi="Verdana" w:cs="Tahoma"/>
                <w:b/>
                <w:i/>
                <w:sz w:val="24"/>
                <w:szCs w:val="20"/>
              </w:rPr>
            </w:pPr>
            <w:r>
              <w:rPr>
                <w:rFonts w:ascii="Verdana" w:hAnsi="Verdana" w:cs="Tahoma"/>
                <w:b/>
                <w:i/>
                <w:sz w:val="24"/>
                <w:szCs w:val="20"/>
              </w:rPr>
              <w:t>Kyle Tristan Dela Cruz 09710094</w:t>
            </w:r>
          </w:p>
        </w:tc>
        <w:tc>
          <w:tcPr>
            <w:tcW w:w="3828" w:type="dxa"/>
          </w:tcPr>
          <w:p w14:paraId="12393385" w14:textId="77777777" w:rsidR="00DB46D0" w:rsidRPr="007676E3" w:rsidRDefault="007A55D0" w:rsidP="007B218A">
            <w:pPr>
              <w:spacing w:before="120" w:after="120"/>
              <w:jc w:val="center"/>
              <w:rPr>
                <w:rFonts w:ascii="Verdana" w:hAnsi="Verdana" w:cs="Tahoma"/>
                <w:i/>
                <w:sz w:val="20"/>
                <w:szCs w:val="20"/>
              </w:rPr>
            </w:pPr>
            <w:r>
              <w:rPr>
                <w:rFonts w:ascii="Verdana" w:hAnsi="Verdana" w:cs="Tahoma"/>
                <w:i/>
                <w:noProof/>
                <w:sz w:val="20"/>
                <w:szCs w:val="20"/>
                <w:lang w:eastAsia="en-AU"/>
              </w:rPr>
              <w:drawing>
                <wp:inline distT="0" distB="0" distL="0" distR="0" wp14:anchorId="6EA5FF41" wp14:editId="713E5280">
                  <wp:extent cx="1606917" cy="770119"/>
                  <wp:effectExtent l="0" t="0" r="0" b="0"/>
                  <wp:docPr id="5" name="Picture 5" descr="../../Desktop/si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ig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5302" cy="798100"/>
                          </a:xfrm>
                          <a:prstGeom prst="rect">
                            <a:avLst/>
                          </a:prstGeom>
                          <a:noFill/>
                          <a:ln>
                            <a:noFill/>
                          </a:ln>
                        </pic:spPr>
                      </pic:pic>
                    </a:graphicData>
                  </a:graphic>
                </wp:inline>
              </w:drawing>
            </w:r>
          </w:p>
        </w:tc>
        <w:tc>
          <w:tcPr>
            <w:tcW w:w="2403" w:type="dxa"/>
          </w:tcPr>
          <w:p w14:paraId="377A22CC" w14:textId="77777777" w:rsidR="00DB46D0" w:rsidRPr="007676E3" w:rsidRDefault="008435C1" w:rsidP="007B218A">
            <w:pPr>
              <w:spacing w:before="120" w:after="120"/>
              <w:jc w:val="center"/>
              <w:rPr>
                <w:rFonts w:ascii="Verdana" w:hAnsi="Verdana" w:cs="Tahoma"/>
                <w:i/>
                <w:sz w:val="20"/>
                <w:szCs w:val="20"/>
              </w:rPr>
            </w:pPr>
            <w:r>
              <w:rPr>
                <w:rFonts w:ascii="Verdana" w:hAnsi="Verdana" w:cs="Tahoma"/>
                <w:i/>
                <w:sz w:val="20"/>
                <w:szCs w:val="20"/>
              </w:rPr>
              <w:t>26/07/17</w:t>
            </w:r>
          </w:p>
        </w:tc>
      </w:tr>
      <w:tr w:rsidR="008435C1" w:rsidRPr="007676E3" w14:paraId="146DE480" w14:textId="77777777">
        <w:trPr>
          <w:trHeight w:val="299"/>
        </w:trPr>
        <w:tc>
          <w:tcPr>
            <w:tcW w:w="3510" w:type="dxa"/>
          </w:tcPr>
          <w:p w14:paraId="05505C03" w14:textId="77777777" w:rsidR="00DB46D0" w:rsidRPr="000E3C5B" w:rsidRDefault="000E3C5B" w:rsidP="000E3C5B">
            <w:pPr>
              <w:jc w:val="center"/>
              <w:rPr>
                <w:rFonts w:ascii="Verdana" w:hAnsi="Verdana" w:cs="Tahoma"/>
                <w:b/>
                <w:i/>
                <w:sz w:val="24"/>
                <w:szCs w:val="20"/>
              </w:rPr>
            </w:pPr>
            <w:r>
              <w:rPr>
                <w:rFonts w:ascii="Verdana" w:hAnsi="Verdana" w:cs="Tahoma"/>
                <w:b/>
                <w:i/>
                <w:sz w:val="24"/>
                <w:szCs w:val="20"/>
              </w:rPr>
              <w:t>Joseph D’Astuto 09726136</w:t>
            </w:r>
          </w:p>
        </w:tc>
        <w:tc>
          <w:tcPr>
            <w:tcW w:w="3828" w:type="dxa"/>
          </w:tcPr>
          <w:p w14:paraId="76E68F57" w14:textId="77777777" w:rsidR="00DB46D0" w:rsidRPr="007676E3" w:rsidRDefault="007A55D0" w:rsidP="007B218A">
            <w:pPr>
              <w:spacing w:before="120" w:after="120"/>
              <w:jc w:val="center"/>
              <w:rPr>
                <w:rFonts w:ascii="Verdana" w:hAnsi="Verdana" w:cs="Tahoma"/>
                <w:i/>
                <w:sz w:val="20"/>
                <w:szCs w:val="20"/>
              </w:rPr>
            </w:pPr>
            <w:r>
              <w:rPr>
                <w:rFonts w:ascii="Verdana" w:hAnsi="Verdana" w:cs="Tahoma"/>
                <w:i/>
                <w:noProof/>
                <w:sz w:val="20"/>
                <w:szCs w:val="20"/>
                <w:lang w:eastAsia="en-AU"/>
              </w:rPr>
              <w:drawing>
                <wp:inline distT="0" distB="0" distL="0" distR="0" wp14:anchorId="7EEFFC4C" wp14:editId="57AEDCEE">
                  <wp:extent cx="1450340" cy="677026"/>
                  <wp:effectExtent l="0" t="0" r="0" b="8890"/>
                  <wp:docPr id="3" name="Picture 3" descr="../../Desktop/s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ig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4867" cy="721152"/>
                          </a:xfrm>
                          <a:prstGeom prst="rect">
                            <a:avLst/>
                          </a:prstGeom>
                          <a:noFill/>
                          <a:ln>
                            <a:noFill/>
                          </a:ln>
                        </pic:spPr>
                      </pic:pic>
                    </a:graphicData>
                  </a:graphic>
                </wp:inline>
              </w:drawing>
            </w:r>
          </w:p>
        </w:tc>
        <w:tc>
          <w:tcPr>
            <w:tcW w:w="2403" w:type="dxa"/>
          </w:tcPr>
          <w:p w14:paraId="0615FBEA" w14:textId="77777777" w:rsidR="00DB46D0" w:rsidRPr="007676E3" w:rsidRDefault="008435C1" w:rsidP="007B218A">
            <w:pPr>
              <w:spacing w:before="120" w:after="120"/>
              <w:jc w:val="center"/>
              <w:rPr>
                <w:rFonts w:ascii="Verdana" w:hAnsi="Verdana" w:cs="Tahoma"/>
                <w:i/>
                <w:sz w:val="20"/>
                <w:szCs w:val="20"/>
              </w:rPr>
            </w:pPr>
            <w:r>
              <w:rPr>
                <w:rFonts w:ascii="Verdana" w:hAnsi="Verdana" w:cs="Tahoma"/>
                <w:i/>
                <w:sz w:val="20"/>
                <w:szCs w:val="20"/>
              </w:rPr>
              <w:t>26/07/17</w:t>
            </w:r>
          </w:p>
        </w:tc>
      </w:tr>
      <w:tr w:rsidR="008435C1" w:rsidRPr="007676E3" w14:paraId="2AE6B922" w14:textId="77777777">
        <w:trPr>
          <w:trHeight w:val="299"/>
        </w:trPr>
        <w:tc>
          <w:tcPr>
            <w:tcW w:w="3510" w:type="dxa"/>
          </w:tcPr>
          <w:p w14:paraId="56E3C795" w14:textId="77777777" w:rsidR="00DB46D0" w:rsidRPr="000E3C5B" w:rsidRDefault="000E3C5B" w:rsidP="000E3C5B">
            <w:pPr>
              <w:jc w:val="center"/>
              <w:rPr>
                <w:rFonts w:ascii="Verdana" w:hAnsi="Verdana" w:cs="Tahoma"/>
                <w:b/>
                <w:i/>
                <w:sz w:val="24"/>
                <w:szCs w:val="20"/>
              </w:rPr>
            </w:pPr>
            <w:r>
              <w:rPr>
                <w:rFonts w:ascii="Verdana" w:hAnsi="Verdana" w:cs="Tahoma"/>
                <w:b/>
                <w:i/>
                <w:sz w:val="24"/>
                <w:szCs w:val="20"/>
              </w:rPr>
              <w:t>Rohil Uttamsingh 09740881</w:t>
            </w:r>
          </w:p>
        </w:tc>
        <w:tc>
          <w:tcPr>
            <w:tcW w:w="3828" w:type="dxa"/>
          </w:tcPr>
          <w:p w14:paraId="7B6C8B19" w14:textId="77777777" w:rsidR="00DB46D0" w:rsidRPr="007676E3" w:rsidRDefault="008C7C07" w:rsidP="007B218A">
            <w:pPr>
              <w:spacing w:before="120" w:after="120"/>
              <w:jc w:val="center"/>
              <w:rPr>
                <w:rFonts w:ascii="Verdana" w:hAnsi="Verdana" w:cs="Tahoma"/>
                <w:i/>
                <w:sz w:val="20"/>
                <w:szCs w:val="20"/>
              </w:rPr>
            </w:pPr>
            <w:r>
              <w:rPr>
                <w:rFonts w:ascii="Verdana" w:hAnsi="Verdana" w:cs="Tahoma"/>
                <w:i/>
                <w:noProof/>
                <w:sz w:val="20"/>
                <w:szCs w:val="20"/>
                <w:lang w:eastAsia="en-AU"/>
              </w:rPr>
              <w:drawing>
                <wp:inline distT="0" distB="0" distL="0" distR="0" wp14:anchorId="6A5E70E6" wp14:editId="441E0A9C">
                  <wp:extent cx="1774615" cy="890989"/>
                  <wp:effectExtent l="0" t="0" r="3810" b="0"/>
                  <wp:docPr id="6" name="Picture 6" descr="../../Desktop/20424779_10211350901222869_529870168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20424779_10211350901222869_529870168_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69951" cy="938855"/>
                          </a:xfrm>
                          <a:prstGeom prst="rect">
                            <a:avLst/>
                          </a:prstGeom>
                          <a:noFill/>
                          <a:ln>
                            <a:noFill/>
                          </a:ln>
                        </pic:spPr>
                      </pic:pic>
                    </a:graphicData>
                  </a:graphic>
                </wp:inline>
              </w:drawing>
            </w:r>
          </w:p>
        </w:tc>
        <w:tc>
          <w:tcPr>
            <w:tcW w:w="2403" w:type="dxa"/>
          </w:tcPr>
          <w:p w14:paraId="0E213479" w14:textId="77777777" w:rsidR="00DB46D0" w:rsidRPr="007676E3" w:rsidRDefault="008435C1" w:rsidP="007B218A">
            <w:pPr>
              <w:spacing w:before="120" w:after="120"/>
              <w:jc w:val="center"/>
              <w:rPr>
                <w:rFonts w:ascii="Verdana" w:hAnsi="Verdana" w:cs="Tahoma"/>
                <w:i/>
                <w:sz w:val="20"/>
                <w:szCs w:val="20"/>
              </w:rPr>
            </w:pPr>
            <w:r>
              <w:rPr>
                <w:rFonts w:ascii="Verdana" w:hAnsi="Verdana" w:cs="Tahoma"/>
                <w:i/>
                <w:sz w:val="20"/>
                <w:szCs w:val="20"/>
              </w:rPr>
              <w:t>26/07/17</w:t>
            </w:r>
          </w:p>
        </w:tc>
      </w:tr>
      <w:tr w:rsidR="008435C1" w:rsidRPr="007676E3" w14:paraId="2E2CDDB7" w14:textId="77777777">
        <w:trPr>
          <w:trHeight w:val="299"/>
        </w:trPr>
        <w:tc>
          <w:tcPr>
            <w:tcW w:w="3510" w:type="dxa"/>
          </w:tcPr>
          <w:p w14:paraId="70592983" w14:textId="77777777" w:rsidR="00DB46D0" w:rsidRPr="007676E3" w:rsidRDefault="000E3C5B" w:rsidP="000E3C5B">
            <w:pPr>
              <w:widowControl/>
              <w:suppressAutoHyphens w:val="0"/>
              <w:spacing w:before="120" w:after="120"/>
              <w:ind w:left="720"/>
              <w:rPr>
                <w:rFonts w:ascii="Verdana" w:hAnsi="Verdana" w:cs="Tahoma"/>
                <w:b/>
                <w:i/>
                <w:sz w:val="20"/>
                <w:szCs w:val="20"/>
              </w:rPr>
            </w:pPr>
            <w:r>
              <w:rPr>
                <w:rFonts w:ascii="Verdana" w:hAnsi="Verdana" w:cs="Tahoma"/>
                <w:b/>
                <w:i/>
                <w:sz w:val="24"/>
                <w:szCs w:val="20"/>
              </w:rPr>
              <w:t>Lachlan Feeney</w:t>
            </w:r>
            <w:r w:rsidRPr="007676E3">
              <w:rPr>
                <w:rFonts w:ascii="Verdana" w:hAnsi="Verdana" w:cs="Tahoma"/>
                <w:b/>
                <w:i/>
                <w:sz w:val="24"/>
                <w:szCs w:val="20"/>
              </w:rPr>
              <w:t xml:space="preserve"> </w:t>
            </w:r>
            <w:r>
              <w:rPr>
                <w:rFonts w:ascii="Verdana" w:hAnsi="Verdana" w:cs="Tahoma"/>
                <w:b/>
                <w:i/>
                <w:sz w:val="24"/>
                <w:szCs w:val="20"/>
              </w:rPr>
              <w:t>09729186</w:t>
            </w:r>
          </w:p>
        </w:tc>
        <w:tc>
          <w:tcPr>
            <w:tcW w:w="3828" w:type="dxa"/>
          </w:tcPr>
          <w:p w14:paraId="279A7077" w14:textId="77777777" w:rsidR="00DB46D0" w:rsidRPr="007676E3" w:rsidRDefault="008435C1" w:rsidP="007B218A">
            <w:pPr>
              <w:spacing w:before="120" w:after="120"/>
              <w:jc w:val="center"/>
              <w:rPr>
                <w:rFonts w:ascii="Verdana" w:hAnsi="Verdana" w:cs="Tahoma"/>
                <w:i/>
                <w:sz w:val="20"/>
                <w:szCs w:val="20"/>
              </w:rPr>
            </w:pPr>
            <w:r>
              <w:rPr>
                <w:rFonts w:ascii="Verdana" w:hAnsi="Verdana" w:cs="Tahoma"/>
                <w:i/>
                <w:noProof/>
                <w:sz w:val="20"/>
                <w:szCs w:val="20"/>
                <w:lang w:eastAsia="en-AU"/>
              </w:rPr>
              <w:drawing>
                <wp:inline distT="0" distB="0" distL="0" distR="0" wp14:anchorId="64F218D5" wp14:editId="36AF9FFC">
                  <wp:extent cx="1174035" cy="917748"/>
                  <wp:effectExtent l="0" t="0" r="0" b="0"/>
                  <wp:docPr id="7" name="Picture 7" descr="../../Desktop/IMG_06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IMG_0659.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03201" cy="940547"/>
                          </a:xfrm>
                          <a:prstGeom prst="rect">
                            <a:avLst/>
                          </a:prstGeom>
                          <a:noFill/>
                          <a:ln>
                            <a:noFill/>
                          </a:ln>
                        </pic:spPr>
                      </pic:pic>
                    </a:graphicData>
                  </a:graphic>
                </wp:inline>
              </w:drawing>
            </w:r>
          </w:p>
        </w:tc>
        <w:tc>
          <w:tcPr>
            <w:tcW w:w="2403" w:type="dxa"/>
          </w:tcPr>
          <w:p w14:paraId="6AD95208" w14:textId="77777777" w:rsidR="00DB46D0" w:rsidRPr="007676E3" w:rsidRDefault="008435C1" w:rsidP="007B218A">
            <w:pPr>
              <w:spacing w:before="120" w:after="120"/>
              <w:jc w:val="center"/>
              <w:rPr>
                <w:rFonts w:ascii="Verdana" w:hAnsi="Verdana" w:cs="Tahoma"/>
                <w:i/>
                <w:sz w:val="20"/>
                <w:szCs w:val="20"/>
              </w:rPr>
            </w:pPr>
            <w:r>
              <w:rPr>
                <w:rFonts w:ascii="Verdana" w:hAnsi="Verdana" w:cs="Tahoma"/>
                <w:i/>
                <w:sz w:val="20"/>
                <w:szCs w:val="20"/>
              </w:rPr>
              <w:t>26/07/17</w:t>
            </w:r>
          </w:p>
        </w:tc>
      </w:tr>
      <w:tr w:rsidR="008435C1" w:rsidRPr="007676E3" w14:paraId="6524B6F2" w14:textId="77777777">
        <w:trPr>
          <w:trHeight w:val="299"/>
        </w:trPr>
        <w:tc>
          <w:tcPr>
            <w:tcW w:w="3510" w:type="dxa"/>
          </w:tcPr>
          <w:p w14:paraId="0A428309" w14:textId="77777777" w:rsidR="00915AAC" w:rsidRPr="007676E3" w:rsidRDefault="00534124" w:rsidP="00534124">
            <w:pPr>
              <w:widowControl/>
              <w:suppressAutoHyphens w:val="0"/>
              <w:spacing w:before="120" w:after="120"/>
              <w:ind w:left="360"/>
              <w:jc w:val="center"/>
              <w:rPr>
                <w:rFonts w:ascii="Verdana" w:hAnsi="Verdana" w:cs="Tahoma"/>
                <w:sz w:val="20"/>
                <w:szCs w:val="20"/>
              </w:rPr>
            </w:pPr>
            <w:r>
              <w:rPr>
                <w:rFonts w:ascii="Verdana" w:hAnsi="Verdana" w:cs="Tahoma"/>
                <w:sz w:val="20"/>
                <w:szCs w:val="20"/>
              </w:rPr>
              <w:t>Tutor</w:t>
            </w:r>
            <w:r w:rsidR="00915AAC" w:rsidRPr="007676E3">
              <w:rPr>
                <w:rFonts w:ascii="Verdana" w:hAnsi="Verdana" w:cs="Tahoma"/>
                <w:sz w:val="20"/>
                <w:szCs w:val="20"/>
              </w:rPr>
              <w:t xml:space="preserve"> </w:t>
            </w:r>
            <w:r>
              <w:rPr>
                <w:rFonts w:ascii="Verdana" w:hAnsi="Verdana" w:cs="Tahoma"/>
                <w:sz w:val="20"/>
                <w:szCs w:val="20"/>
              </w:rPr>
              <w:t>A</w:t>
            </w:r>
            <w:r w:rsidR="00915AAC" w:rsidRPr="007676E3">
              <w:rPr>
                <w:rFonts w:ascii="Verdana" w:hAnsi="Verdana" w:cs="Tahoma"/>
                <w:sz w:val="20"/>
                <w:szCs w:val="20"/>
              </w:rPr>
              <w:t>pproval</w:t>
            </w:r>
          </w:p>
        </w:tc>
        <w:tc>
          <w:tcPr>
            <w:tcW w:w="3828" w:type="dxa"/>
          </w:tcPr>
          <w:p w14:paraId="34A9A3AC" w14:textId="77777777" w:rsidR="00915AAC" w:rsidRPr="007676E3" w:rsidRDefault="00915AAC" w:rsidP="007B218A">
            <w:pPr>
              <w:spacing w:before="120" w:after="120"/>
              <w:jc w:val="center"/>
              <w:rPr>
                <w:rFonts w:ascii="Verdana" w:hAnsi="Verdana" w:cs="Tahoma"/>
                <w:sz w:val="20"/>
                <w:szCs w:val="20"/>
              </w:rPr>
            </w:pPr>
          </w:p>
        </w:tc>
        <w:tc>
          <w:tcPr>
            <w:tcW w:w="2403" w:type="dxa"/>
          </w:tcPr>
          <w:p w14:paraId="6AF8C830" w14:textId="77777777" w:rsidR="00915AAC" w:rsidRPr="007676E3" w:rsidRDefault="00915AAC" w:rsidP="007B218A">
            <w:pPr>
              <w:spacing w:before="120" w:after="120"/>
              <w:jc w:val="center"/>
              <w:rPr>
                <w:rFonts w:ascii="Verdana" w:hAnsi="Verdana" w:cs="Tahoma"/>
                <w:sz w:val="20"/>
                <w:szCs w:val="20"/>
              </w:rPr>
            </w:pPr>
          </w:p>
        </w:tc>
      </w:tr>
    </w:tbl>
    <w:p w14:paraId="4C8B5621" w14:textId="77777777" w:rsidR="00045222" w:rsidRPr="007676E3" w:rsidRDefault="00045222" w:rsidP="00DB46D0">
      <w:pPr>
        <w:rPr>
          <w:rFonts w:ascii="Verdana" w:hAnsi="Verdana" w:cs="Tahoma"/>
          <w:sz w:val="20"/>
          <w:szCs w:val="20"/>
        </w:rPr>
      </w:pPr>
    </w:p>
    <w:p w14:paraId="1873FF44" w14:textId="77777777" w:rsidR="00DB46D0" w:rsidRPr="007676E3" w:rsidRDefault="002A646D" w:rsidP="00F65851">
      <w:pPr>
        <w:rPr>
          <w:rFonts w:ascii="Verdana" w:hAnsi="Verdana" w:cs="Tahoma"/>
          <w:sz w:val="20"/>
          <w:szCs w:val="20"/>
        </w:rPr>
      </w:pPr>
      <w:r w:rsidRPr="007676E3">
        <w:rPr>
          <w:rFonts w:ascii="Verdana" w:hAnsi="Verdana" w:cs="Tahoma"/>
          <w:sz w:val="20"/>
          <w:szCs w:val="20"/>
        </w:rPr>
        <w:br w:type="page"/>
      </w:r>
    </w:p>
    <w:p w14:paraId="35148DEC" w14:textId="77777777" w:rsidR="00C27DCD" w:rsidRPr="007676E3" w:rsidRDefault="00C27DCD" w:rsidP="00843286">
      <w:pPr>
        <w:pStyle w:val="ContentsHeading"/>
        <w:spacing w:before="0" w:after="0"/>
        <w:rPr>
          <w:rFonts w:ascii="Verdana" w:hAnsi="Verdana" w:cs="Tahoma"/>
          <w:sz w:val="24"/>
          <w:szCs w:val="20"/>
        </w:rPr>
      </w:pPr>
      <w:r w:rsidRPr="007676E3">
        <w:rPr>
          <w:rFonts w:ascii="Verdana" w:hAnsi="Verdana" w:cs="Tahoma"/>
          <w:sz w:val="24"/>
          <w:szCs w:val="20"/>
        </w:rPr>
        <w:lastRenderedPageBreak/>
        <w:t>Table of Content</w:t>
      </w:r>
      <w:r w:rsidR="00A92A8D" w:rsidRPr="007676E3">
        <w:rPr>
          <w:rFonts w:ascii="Verdana" w:hAnsi="Verdana" w:cs="Tahoma"/>
          <w:sz w:val="24"/>
          <w:szCs w:val="20"/>
        </w:rPr>
        <w:t>s</w:t>
      </w:r>
    </w:p>
    <w:p w14:paraId="709575BE" w14:textId="77777777" w:rsidR="00F65851" w:rsidRPr="007676E3" w:rsidRDefault="00F65851" w:rsidP="00843286">
      <w:pPr>
        <w:pStyle w:val="ContentsHeading"/>
        <w:spacing w:before="0" w:after="0"/>
        <w:rPr>
          <w:rFonts w:ascii="Verdana" w:hAnsi="Verdana" w:cs="Tahoma"/>
          <w:sz w:val="20"/>
          <w:szCs w:val="20"/>
        </w:rPr>
      </w:pPr>
    </w:p>
    <w:p w14:paraId="30D2E027" w14:textId="77777777" w:rsidR="00F65851" w:rsidRPr="007676E3" w:rsidRDefault="00F65851" w:rsidP="00843286">
      <w:pPr>
        <w:pStyle w:val="ContentsHeading"/>
        <w:spacing w:before="0" w:after="0"/>
        <w:rPr>
          <w:rFonts w:ascii="Verdana" w:hAnsi="Verdana" w:cs="Tahoma"/>
          <w:sz w:val="20"/>
          <w:szCs w:val="20"/>
        </w:rPr>
        <w:sectPr w:rsidR="00F65851" w:rsidRPr="007676E3" w:rsidSect="002C6112">
          <w:footerReference w:type="default" r:id="rId11"/>
          <w:footnotePr>
            <w:pos w:val="beneathText"/>
          </w:footnotePr>
          <w:pgSz w:w="11905" w:h="16837"/>
          <w:pgMar w:top="1134" w:right="1134" w:bottom="1134" w:left="1134" w:header="720" w:footer="720" w:gutter="0"/>
          <w:pgNumType w:fmt="lowerRoman" w:start="1"/>
          <w:cols w:space="720"/>
        </w:sectPr>
      </w:pPr>
    </w:p>
    <w:p w14:paraId="24EE01D3" w14:textId="77777777" w:rsidR="002C6112" w:rsidRDefault="00C27DCD">
      <w:pPr>
        <w:pStyle w:val="TOC1"/>
        <w:rPr>
          <w:rFonts w:asciiTheme="minorHAnsi" w:eastAsiaTheme="minorEastAsia" w:hAnsiTheme="minorHAnsi" w:cstheme="minorBidi"/>
          <w:noProof/>
          <w:lang w:eastAsia="en-AU"/>
        </w:rPr>
      </w:pPr>
      <w:r w:rsidRPr="007676E3">
        <w:rPr>
          <w:rFonts w:ascii="Verdana" w:hAnsi="Verdana" w:cs="Tahoma"/>
          <w:sz w:val="20"/>
          <w:szCs w:val="20"/>
        </w:rPr>
        <w:fldChar w:fldCharType="begin"/>
      </w:r>
      <w:r w:rsidRPr="007676E3">
        <w:rPr>
          <w:rFonts w:ascii="Verdana" w:hAnsi="Verdana" w:cs="Tahoma"/>
          <w:sz w:val="20"/>
          <w:szCs w:val="20"/>
        </w:rPr>
        <w:instrText xml:space="preserve"> TOC \o "1-3" \h \z </w:instrText>
      </w:r>
      <w:r w:rsidRPr="007676E3">
        <w:rPr>
          <w:rFonts w:ascii="Verdana" w:hAnsi="Verdana" w:cs="Tahoma"/>
          <w:sz w:val="20"/>
          <w:szCs w:val="20"/>
        </w:rPr>
        <w:fldChar w:fldCharType="separate"/>
      </w:r>
      <w:hyperlink w:anchor="_Toc299977981" w:history="1">
        <w:r w:rsidR="002C6112" w:rsidRPr="00E65514">
          <w:rPr>
            <w:rStyle w:val="Hyperlink"/>
            <w:rFonts w:cs="Tahoma"/>
            <w:noProof/>
          </w:rPr>
          <w:t>Sign-off and Approvals</w:t>
        </w:r>
        <w:r w:rsidR="002C6112">
          <w:rPr>
            <w:noProof/>
            <w:webHidden/>
          </w:rPr>
          <w:tab/>
        </w:r>
        <w:r w:rsidR="002C6112">
          <w:rPr>
            <w:noProof/>
            <w:webHidden/>
          </w:rPr>
          <w:fldChar w:fldCharType="begin"/>
        </w:r>
        <w:r w:rsidR="002C6112">
          <w:rPr>
            <w:noProof/>
            <w:webHidden/>
          </w:rPr>
          <w:instrText xml:space="preserve"> PAGEREF _Toc299977981 \h </w:instrText>
        </w:r>
        <w:r w:rsidR="002C6112">
          <w:rPr>
            <w:noProof/>
            <w:webHidden/>
          </w:rPr>
        </w:r>
        <w:r w:rsidR="002C6112">
          <w:rPr>
            <w:noProof/>
            <w:webHidden/>
          </w:rPr>
          <w:fldChar w:fldCharType="separate"/>
        </w:r>
        <w:r w:rsidR="005F31AF">
          <w:rPr>
            <w:noProof/>
            <w:webHidden/>
          </w:rPr>
          <w:t>ii</w:t>
        </w:r>
        <w:r w:rsidR="002C6112">
          <w:rPr>
            <w:noProof/>
            <w:webHidden/>
          </w:rPr>
          <w:fldChar w:fldCharType="end"/>
        </w:r>
      </w:hyperlink>
    </w:p>
    <w:p w14:paraId="59C8C455" w14:textId="77777777" w:rsidR="002C6112" w:rsidRDefault="00376738">
      <w:pPr>
        <w:pStyle w:val="TOC1"/>
        <w:tabs>
          <w:tab w:val="left" w:pos="440"/>
        </w:tabs>
        <w:rPr>
          <w:rFonts w:asciiTheme="minorHAnsi" w:eastAsiaTheme="minorEastAsia" w:hAnsiTheme="minorHAnsi" w:cstheme="minorBidi"/>
          <w:noProof/>
          <w:lang w:eastAsia="en-AU"/>
        </w:rPr>
      </w:pPr>
      <w:hyperlink w:anchor="_Toc299977982" w:history="1">
        <w:r w:rsidR="002C6112" w:rsidRPr="00E65514">
          <w:rPr>
            <w:rStyle w:val="Hyperlink"/>
            <w:rFonts w:cs="Tahoma"/>
            <w:noProof/>
          </w:rPr>
          <w:t>1</w:t>
        </w:r>
        <w:r w:rsidR="002C6112">
          <w:rPr>
            <w:rFonts w:asciiTheme="minorHAnsi" w:eastAsiaTheme="minorEastAsia" w:hAnsiTheme="minorHAnsi" w:cstheme="minorBidi"/>
            <w:noProof/>
            <w:lang w:eastAsia="en-AU"/>
          </w:rPr>
          <w:tab/>
        </w:r>
        <w:r w:rsidR="002C6112" w:rsidRPr="00E65514">
          <w:rPr>
            <w:rStyle w:val="Hyperlink"/>
            <w:rFonts w:cs="Tahoma"/>
            <w:noProof/>
          </w:rPr>
          <w:t>Introduction</w:t>
        </w:r>
        <w:r w:rsidR="002C6112">
          <w:rPr>
            <w:noProof/>
            <w:webHidden/>
          </w:rPr>
          <w:tab/>
        </w:r>
        <w:r w:rsidR="002C6112">
          <w:rPr>
            <w:noProof/>
            <w:webHidden/>
          </w:rPr>
          <w:fldChar w:fldCharType="begin"/>
        </w:r>
        <w:r w:rsidR="002C6112">
          <w:rPr>
            <w:noProof/>
            <w:webHidden/>
          </w:rPr>
          <w:instrText xml:space="preserve"> PAGEREF _Toc299977982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0620D211" w14:textId="77777777" w:rsidR="002C6112" w:rsidRDefault="00376738">
      <w:pPr>
        <w:pStyle w:val="TOC1"/>
        <w:tabs>
          <w:tab w:val="left" w:pos="440"/>
        </w:tabs>
        <w:rPr>
          <w:rFonts w:asciiTheme="minorHAnsi" w:eastAsiaTheme="minorEastAsia" w:hAnsiTheme="minorHAnsi" w:cstheme="minorBidi"/>
          <w:noProof/>
          <w:lang w:eastAsia="en-AU"/>
        </w:rPr>
      </w:pPr>
      <w:hyperlink w:anchor="_Toc299977983" w:history="1">
        <w:r w:rsidR="002C6112" w:rsidRPr="00E65514">
          <w:rPr>
            <w:rStyle w:val="Hyperlink"/>
            <w:noProof/>
          </w:rPr>
          <w:t>2</w:t>
        </w:r>
        <w:r w:rsidR="002C6112">
          <w:rPr>
            <w:rFonts w:asciiTheme="minorHAnsi" w:eastAsiaTheme="minorEastAsia" w:hAnsiTheme="minorHAnsi" w:cstheme="minorBidi"/>
            <w:noProof/>
            <w:lang w:eastAsia="en-AU"/>
          </w:rPr>
          <w:tab/>
        </w:r>
        <w:r w:rsidR="002C6112" w:rsidRPr="00E65514">
          <w:rPr>
            <w:rStyle w:val="Hyperlink"/>
            <w:noProof/>
          </w:rPr>
          <w:t>Team Agreement</w:t>
        </w:r>
        <w:r w:rsidR="002C6112">
          <w:rPr>
            <w:noProof/>
            <w:webHidden/>
          </w:rPr>
          <w:tab/>
        </w:r>
        <w:r w:rsidR="002C6112">
          <w:rPr>
            <w:noProof/>
            <w:webHidden/>
          </w:rPr>
          <w:fldChar w:fldCharType="begin"/>
        </w:r>
        <w:r w:rsidR="002C6112">
          <w:rPr>
            <w:noProof/>
            <w:webHidden/>
          </w:rPr>
          <w:instrText xml:space="preserve"> PAGEREF _Toc299977983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342779D8" w14:textId="77777777" w:rsidR="002C6112" w:rsidRDefault="00376738">
      <w:pPr>
        <w:pStyle w:val="TOC2"/>
        <w:tabs>
          <w:tab w:val="left" w:pos="880"/>
          <w:tab w:val="right" w:leader="dot" w:pos="9627"/>
        </w:tabs>
        <w:rPr>
          <w:rFonts w:asciiTheme="minorHAnsi" w:eastAsiaTheme="minorEastAsia" w:hAnsiTheme="minorHAnsi" w:cstheme="minorBidi"/>
          <w:noProof/>
          <w:lang w:eastAsia="en-AU"/>
        </w:rPr>
      </w:pPr>
      <w:hyperlink w:anchor="_Toc299977984" w:history="1">
        <w:r w:rsidR="002C6112" w:rsidRPr="00E65514">
          <w:rPr>
            <w:rStyle w:val="Hyperlink"/>
            <w:noProof/>
          </w:rPr>
          <w:t>2.1</w:t>
        </w:r>
        <w:r w:rsidR="002C6112">
          <w:rPr>
            <w:rFonts w:asciiTheme="minorHAnsi" w:eastAsiaTheme="minorEastAsia" w:hAnsiTheme="minorHAnsi" w:cstheme="minorBidi"/>
            <w:noProof/>
            <w:lang w:eastAsia="en-AU"/>
          </w:rPr>
          <w:tab/>
        </w:r>
        <w:r w:rsidR="002C6112" w:rsidRPr="00E65514">
          <w:rPr>
            <w:rStyle w:val="Hyperlink"/>
            <w:noProof/>
          </w:rPr>
          <w:t>Team Principles and Processes</w:t>
        </w:r>
        <w:r w:rsidR="002C6112">
          <w:rPr>
            <w:noProof/>
            <w:webHidden/>
          </w:rPr>
          <w:tab/>
        </w:r>
        <w:r w:rsidR="002C6112">
          <w:rPr>
            <w:noProof/>
            <w:webHidden/>
          </w:rPr>
          <w:fldChar w:fldCharType="begin"/>
        </w:r>
        <w:r w:rsidR="002C6112">
          <w:rPr>
            <w:noProof/>
            <w:webHidden/>
          </w:rPr>
          <w:instrText xml:space="preserve"> PAGEREF _Toc299977984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697A18A0" w14:textId="77777777" w:rsidR="002C6112" w:rsidRDefault="00376738">
      <w:pPr>
        <w:pStyle w:val="TOC2"/>
        <w:tabs>
          <w:tab w:val="left" w:pos="880"/>
          <w:tab w:val="right" w:leader="dot" w:pos="9627"/>
        </w:tabs>
        <w:rPr>
          <w:rFonts w:asciiTheme="minorHAnsi" w:eastAsiaTheme="minorEastAsia" w:hAnsiTheme="minorHAnsi" w:cstheme="minorBidi"/>
          <w:noProof/>
          <w:lang w:eastAsia="en-AU"/>
        </w:rPr>
      </w:pPr>
      <w:hyperlink w:anchor="_Toc299977985" w:history="1">
        <w:r w:rsidR="002C6112" w:rsidRPr="00E65514">
          <w:rPr>
            <w:rStyle w:val="Hyperlink"/>
            <w:noProof/>
          </w:rPr>
          <w:t>2.2</w:t>
        </w:r>
        <w:r w:rsidR="002C6112">
          <w:rPr>
            <w:rFonts w:asciiTheme="minorHAnsi" w:eastAsiaTheme="minorEastAsia" w:hAnsiTheme="minorHAnsi" w:cstheme="minorBidi"/>
            <w:noProof/>
            <w:lang w:eastAsia="en-AU"/>
          </w:rPr>
          <w:tab/>
        </w:r>
        <w:r w:rsidR="002C6112" w:rsidRPr="00E65514">
          <w:rPr>
            <w:rStyle w:val="Hyperlink"/>
            <w:noProof/>
          </w:rPr>
          <w:t>Non-Compliance</w:t>
        </w:r>
        <w:r w:rsidR="002C6112">
          <w:rPr>
            <w:noProof/>
            <w:webHidden/>
          </w:rPr>
          <w:tab/>
        </w:r>
        <w:r w:rsidR="002C6112">
          <w:rPr>
            <w:noProof/>
            <w:webHidden/>
          </w:rPr>
          <w:fldChar w:fldCharType="begin"/>
        </w:r>
        <w:r w:rsidR="002C6112">
          <w:rPr>
            <w:noProof/>
            <w:webHidden/>
          </w:rPr>
          <w:instrText xml:space="preserve"> PAGEREF _Toc299977985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0C0FA512" w14:textId="77777777" w:rsidR="002C6112" w:rsidRDefault="00376738">
      <w:pPr>
        <w:pStyle w:val="TOC2"/>
        <w:tabs>
          <w:tab w:val="left" w:pos="880"/>
          <w:tab w:val="right" w:leader="dot" w:pos="9627"/>
        </w:tabs>
        <w:rPr>
          <w:rFonts w:asciiTheme="minorHAnsi" w:eastAsiaTheme="minorEastAsia" w:hAnsiTheme="minorHAnsi" w:cstheme="minorBidi"/>
          <w:noProof/>
          <w:lang w:eastAsia="en-AU"/>
        </w:rPr>
      </w:pPr>
      <w:hyperlink w:anchor="_Toc299977986" w:history="1">
        <w:r w:rsidR="002C6112" w:rsidRPr="00E65514">
          <w:rPr>
            <w:rStyle w:val="Hyperlink"/>
            <w:noProof/>
          </w:rPr>
          <w:t>2.3</w:t>
        </w:r>
        <w:r w:rsidR="002C6112">
          <w:rPr>
            <w:rFonts w:asciiTheme="minorHAnsi" w:eastAsiaTheme="minorEastAsia" w:hAnsiTheme="minorHAnsi" w:cstheme="minorBidi"/>
            <w:noProof/>
            <w:lang w:eastAsia="en-AU"/>
          </w:rPr>
          <w:tab/>
        </w:r>
        <w:r w:rsidR="002C6112" w:rsidRPr="00E65514">
          <w:rPr>
            <w:rStyle w:val="Hyperlink"/>
            <w:noProof/>
          </w:rPr>
          <w:t>Dispute Resolution &amp; Conflict Management</w:t>
        </w:r>
        <w:r w:rsidR="002C6112">
          <w:rPr>
            <w:noProof/>
            <w:webHidden/>
          </w:rPr>
          <w:tab/>
        </w:r>
        <w:r w:rsidR="002C6112">
          <w:rPr>
            <w:noProof/>
            <w:webHidden/>
          </w:rPr>
          <w:fldChar w:fldCharType="begin"/>
        </w:r>
        <w:r w:rsidR="002C6112">
          <w:rPr>
            <w:noProof/>
            <w:webHidden/>
          </w:rPr>
          <w:instrText xml:space="preserve"> PAGEREF _Toc299977986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4F3C4914" w14:textId="77777777" w:rsidR="002C6112" w:rsidRDefault="00376738">
      <w:pPr>
        <w:pStyle w:val="TOC1"/>
        <w:tabs>
          <w:tab w:val="left" w:pos="440"/>
        </w:tabs>
        <w:rPr>
          <w:rFonts w:asciiTheme="minorHAnsi" w:eastAsiaTheme="minorEastAsia" w:hAnsiTheme="minorHAnsi" w:cstheme="minorBidi"/>
          <w:noProof/>
          <w:lang w:eastAsia="en-AU"/>
        </w:rPr>
      </w:pPr>
      <w:hyperlink w:anchor="_Toc299977987" w:history="1">
        <w:r w:rsidR="002C6112" w:rsidRPr="00E65514">
          <w:rPr>
            <w:rStyle w:val="Hyperlink"/>
            <w:rFonts w:cs="Tahoma"/>
            <w:noProof/>
          </w:rPr>
          <w:t>3.</w:t>
        </w:r>
        <w:r w:rsidR="002C6112">
          <w:rPr>
            <w:rFonts w:asciiTheme="minorHAnsi" w:eastAsiaTheme="minorEastAsia" w:hAnsiTheme="minorHAnsi" w:cstheme="minorBidi"/>
            <w:noProof/>
            <w:lang w:eastAsia="en-AU"/>
          </w:rPr>
          <w:tab/>
        </w:r>
        <w:r w:rsidR="002C6112" w:rsidRPr="00E65514">
          <w:rPr>
            <w:rStyle w:val="Hyperlink"/>
            <w:rFonts w:cs="Tahoma"/>
            <w:noProof/>
          </w:rPr>
          <w:t>Conclusion</w:t>
        </w:r>
        <w:r w:rsidR="002C6112">
          <w:rPr>
            <w:noProof/>
            <w:webHidden/>
          </w:rPr>
          <w:tab/>
        </w:r>
        <w:r w:rsidR="002C6112">
          <w:rPr>
            <w:noProof/>
            <w:webHidden/>
          </w:rPr>
          <w:fldChar w:fldCharType="begin"/>
        </w:r>
        <w:r w:rsidR="002C6112">
          <w:rPr>
            <w:noProof/>
            <w:webHidden/>
          </w:rPr>
          <w:instrText xml:space="preserve"> PAGEREF _Toc299977987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56CC5E2E" w14:textId="77777777" w:rsidR="002C6112" w:rsidRDefault="00376738">
      <w:pPr>
        <w:pStyle w:val="TOC1"/>
        <w:rPr>
          <w:rFonts w:asciiTheme="minorHAnsi" w:eastAsiaTheme="minorEastAsia" w:hAnsiTheme="minorHAnsi" w:cstheme="minorBidi"/>
          <w:noProof/>
          <w:lang w:eastAsia="en-AU"/>
        </w:rPr>
      </w:pPr>
      <w:hyperlink w:anchor="_Toc299977988" w:history="1">
        <w:r w:rsidR="002C6112" w:rsidRPr="00E65514">
          <w:rPr>
            <w:rStyle w:val="Hyperlink"/>
            <w:rFonts w:cs="Tahoma"/>
            <w:noProof/>
          </w:rPr>
          <w:t>References</w:t>
        </w:r>
        <w:r w:rsidR="002C6112">
          <w:rPr>
            <w:noProof/>
            <w:webHidden/>
          </w:rPr>
          <w:tab/>
        </w:r>
        <w:r w:rsidR="002C6112">
          <w:rPr>
            <w:noProof/>
            <w:webHidden/>
          </w:rPr>
          <w:fldChar w:fldCharType="begin"/>
        </w:r>
        <w:r w:rsidR="002C6112">
          <w:rPr>
            <w:noProof/>
            <w:webHidden/>
          </w:rPr>
          <w:instrText xml:space="preserve"> PAGEREF _Toc299977988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7945E359" w14:textId="77777777" w:rsidR="002C6112" w:rsidRDefault="00376738">
      <w:pPr>
        <w:pStyle w:val="TOC1"/>
        <w:rPr>
          <w:rFonts w:asciiTheme="minorHAnsi" w:eastAsiaTheme="minorEastAsia" w:hAnsiTheme="minorHAnsi" w:cstheme="minorBidi"/>
          <w:noProof/>
          <w:lang w:eastAsia="en-AU"/>
        </w:rPr>
      </w:pPr>
      <w:hyperlink w:anchor="_Toc299977989" w:history="1">
        <w:r w:rsidR="002C6112" w:rsidRPr="00E65514">
          <w:rPr>
            <w:rStyle w:val="Hyperlink"/>
            <w:noProof/>
          </w:rPr>
          <w:t>Appendix – Team Agreement Guidelines</w:t>
        </w:r>
        <w:r w:rsidR="002C6112">
          <w:rPr>
            <w:noProof/>
            <w:webHidden/>
          </w:rPr>
          <w:tab/>
        </w:r>
        <w:r w:rsidR="002C6112">
          <w:rPr>
            <w:noProof/>
            <w:webHidden/>
          </w:rPr>
          <w:fldChar w:fldCharType="begin"/>
        </w:r>
        <w:r w:rsidR="002C6112">
          <w:rPr>
            <w:noProof/>
            <w:webHidden/>
          </w:rPr>
          <w:instrText xml:space="preserve"> PAGEREF _Toc299977989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092FC8F8" w14:textId="77777777" w:rsidR="002C6112" w:rsidRDefault="00376738">
      <w:pPr>
        <w:pStyle w:val="TOC2"/>
        <w:tabs>
          <w:tab w:val="right" w:leader="dot" w:pos="9627"/>
        </w:tabs>
        <w:rPr>
          <w:rFonts w:asciiTheme="minorHAnsi" w:eastAsiaTheme="minorEastAsia" w:hAnsiTheme="minorHAnsi" w:cstheme="minorBidi"/>
          <w:noProof/>
          <w:lang w:eastAsia="en-AU"/>
        </w:rPr>
      </w:pPr>
      <w:hyperlink w:anchor="_Toc299977990" w:history="1">
        <w:r w:rsidR="002C6112" w:rsidRPr="00E65514">
          <w:rPr>
            <w:rStyle w:val="Hyperlink"/>
            <w:noProof/>
          </w:rPr>
          <w:t>Possible Topics for Agreement Principles</w:t>
        </w:r>
        <w:r w:rsidR="002C6112">
          <w:rPr>
            <w:noProof/>
            <w:webHidden/>
          </w:rPr>
          <w:tab/>
        </w:r>
        <w:r w:rsidR="002C6112">
          <w:rPr>
            <w:noProof/>
            <w:webHidden/>
          </w:rPr>
          <w:fldChar w:fldCharType="begin"/>
        </w:r>
        <w:r w:rsidR="002C6112">
          <w:rPr>
            <w:noProof/>
            <w:webHidden/>
          </w:rPr>
          <w:instrText xml:space="preserve"> PAGEREF _Toc299977990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093D7A7C" w14:textId="77777777" w:rsidR="002C6112" w:rsidRDefault="00376738">
      <w:pPr>
        <w:pStyle w:val="TOC2"/>
        <w:tabs>
          <w:tab w:val="right" w:leader="dot" w:pos="9627"/>
        </w:tabs>
        <w:rPr>
          <w:rFonts w:asciiTheme="minorHAnsi" w:eastAsiaTheme="minorEastAsia" w:hAnsiTheme="minorHAnsi" w:cstheme="minorBidi"/>
          <w:noProof/>
          <w:lang w:eastAsia="en-AU"/>
        </w:rPr>
      </w:pPr>
      <w:hyperlink w:anchor="_Toc299977991" w:history="1">
        <w:r w:rsidR="002C6112" w:rsidRPr="00E65514">
          <w:rPr>
            <w:rStyle w:val="Hyperlink"/>
            <w:noProof/>
          </w:rPr>
          <w:t>Communication and Operational Process Topics</w:t>
        </w:r>
        <w:r w:rsidR="002C6112">
          <w:rPr>
            <w:noProof/>
            <w:webHidden/>
          </w:rPr>
          <w:tab/>
        </w:r>
        <w:r w:rsidR="002C6112">
          <w:rPr>
            <w:noProof/>
            <w:webHidden/>
          </w:rPr>
          <w:fldChar w:fldCharType="begin"/>
        </w:r>
        <w:r w:rsidR="002C6112">
          <w:rPr>
            <w:noProof/>
            <w:webHidden/>
          </w:rPr>
          <w:instrText xml:space="preserve"> PAGEREF _Toc299977991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169096DB" w14:textId="77777777" w:rsidR="002C6112" w:rsidRDefault="00376738">
      <w:pPr>
        <w:pStyle w:val="TOC2"/>
        <w:tabs>
          <w:tab w:val="right" w:leader="dot" w:pos="9627"/>
        </w:tabs>
        <w:rPr>
          <w:rFonts w:asciiTheme="minorHAnsi" w:eastAsiaTheme="minorEastAsia" w:hAnsiTheme="minorHAnsi" w:cstheme="minorBidi"/>
          <w:noProof/>
          <w:lang w:eastAsia="en-AU"/>
        </w:rPr>
      </w:pPr>
      <w:hyperlink w:anchor="_Toc299977992" w:history="1">
        <w:r w:rsidR="002C6112" w:rsidRPr="00E65514">
          <w:rPr>
            <w:rStyle w:val="Hyperlink"/>
            <w:noProof/>
          </w:rPr>
          <w:t>Defining Major and Minor Non-Compliance</w:t>
        </w:r>
        <w:r w:rsidR="002C6112">
          <w:rPr>
            <w:noProof/>
            <w:webHidden/>
          </w:rPr>
          <w:tab/>
        </w:r>
        <w:r w:rsidR="002C6112">
          <w:rPr>
            <w:noProof/>
            <w:webHidden/>
          </w:rPr>
          <w:fldChar w:fldCharType="begin"/>
        </w:r>
        <w:r w:rsidR="002C6112">
          <w:rPr>
            <w:noProof/>
            <w:webHidden/>
          </w:rPr>
          <w:instrText xml:space="preserve"> PAGEREF _Toc299977992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43F7FEB0" w14:textId="77777777" w:rsidR="002C6112" w:rsidRDefault="00376738">
      <w:pPr>
        <w:pStyle w:val="TOC2"/>
        <w:tabs>
          <w:tab w:val="right" w:leader="dot" w:pos="9627"/>
        </w:tabs>
        <w:rPr>
          <w:rFonts w:asciiTheme="minorHAnsi" w:eastAsiaTheme="minorEastAsia" w:hAnsiTheme="minorHAnsi" w:cstheme="minorBidi"/>
          <w:noProof/>
          <w:lang w:eastAsia="en-AU"/>
        </w:rPr>
      </w:pPr>
      <w:hyperlink w:anchor="_Toc299977993" w:history="1">
        <w:r w:rsidR="002C6112" w:rsidRPr="00E65514">
          <w:rPr>
            <w:rStyle w:val="Hyperlink"/>
            <w:noProof/>
          </w:rPr>
          <w:t>Penalties for Major and Minor Non-Compliance</w:t>
        </w:r>
        <w:r w:rsidR="002C6112">
          <w:rPr>
            <w:noProof/>
            <w:webHidden/>
          </w:rPr>
          <w:tab/>
        </w:r>
        <w:r w:rsidR="002C6112">
          <w:rPr>
            <w:noProof/>
            <w:webHidden/>
          </w:rPr>
          <w:fldChar w:fldCharType="begin"/>
        </w:r>
        <w:r w:rsidR="002C6112">
          <w:rPr>
            <w:noProof/>
            <w:webHidden/>
          </w:rPr>
          <w:instrText xml:space="preserve"> PAGEREF _Toc299977993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1BF28972" w14:textId="77777777" w:rsidR="00F779B5" w:rsidRPr="007676E3" w:rsidRDefault="00C27DCD" w:rsidP="00D62299">
      <w:pPr>
        <w:spacing w:before="120"/>
        <w:rPr>
          <w:rFonts w:ascii="Verdana" w:hAnsi="Verdana" w:cs="Tahoma"/>
          <w:sz w:val="20"/>
          <w:szCs w:val="20"/>
        </w:rPr>
        <w:sectPr w:rsidR="00F779B5" w:rsidRPr="007676E3">
          <w:footnotePr>
            <w:pos w:val="beneathText"/>
          </w:footnotePr>
          <w:type w:val="continuous"/>
          <w:pgSz w:w="11905" w:h="16837"/>
          <w:pgMar w:top="1134" w:right="1134" w:bottom="1134" w:left="1134" w:header="720" w:footer="720" w:gutter="0"/>
          <w:cols w:space="720"/>
        </w:sectPr>
      </w:pPr>
      <w:r w:rsidRPr="007676E3">
        <w:rPr>
          <w:rFonts w:ascii="Verdana" w:hAnsi="Verdana" w:cs="Tahoma"/>
          <w:sz w:val="20"/>
          <w:szCs w:val="20"/>
        </w:rPr>
        <w:fldChar w:fldCharType="end"/>
      </w:r>
    </w:p>
    <w:p w14:paraId="428F9648" w14:textId="77777777" w:rsidR="000B1636" w:rsidRPr="007676E3" w:rsidRDefault="000B1636" w:rsidP="000A5431">
      <w:pPr>
        <w:rPr>
          <w:rFonts w:ascii="Verdana" w:hAnsi="Verdana" w:cs="Tahoma"/>
          <w:sz w:val="20"/>
          <w:szCs w:val="20"/>
        </w:rPr>
      </w:pPr>
    </w:p>
    <w:p w14:paraId="19852705" w14:textId="77777777" w:rsidR="000B1636" w:rsidRPr="007676E3" w:rsidRDefault="000B1636" w:rsidP="000B1636">
      <w:pPr>
        <w:pStyle w:val="Heading1"/>
        <w:rPr>
          <w:rFonts w:cs="Tahoma"/>
          <w:szCs w:val="20"/>
        </w:rPr>
      </w:pPr>
      <w:bookmarkStart w:id="2" w:name="_Toc299977982"/>
      <w:r w:rsidRPr="007676E3">
        <w:rPr>
          <w:rFonts w:cs="Tahoma"/>
          <w:szCs w:val="20"/>
        </w:rPr>
        <w:t>Introduction</w:t>
      </w:r>
      <w:bookmarkEnd w:id="2"/>
    </w:p>
    <w:p w14:paraId="24369CA5" w14:textId="77777777" w:rsidR="000B1636" w:rsidRPr="007676E3" w:rsidRDefault="000B1636" w:rsidP="000B1636">
      <w:pPr>
        <w:rPr>
          <w:rFonts w:ascii="Verdana" w:hAnsi="Verdana" w:cs="Tahoma"/>
          <w:sz w:val="20"/>
          <w:szCs w:val="20"/>
        </w:rPr>
      </w:pPr>
    </w:p>
    <w:p w14:paraId="5E2437C3" w14:textId="77777777" w:rsidR="008E546C" w:rsidRPr="007676E3" w:rsidRDefault="008E546C" w:rsidP="0050765E">
      <w:pPr>
        <w:spacing w:line="360" w:lineRule="auto"/>
        <w:jc w:val="both"/>
        <w:rPr>
          <w:rFonts w:ascii="Verdana" w:hAnsi="Verdana" w:cs="Tahoma"/>
          <w:sz w:val="20"/>
          <w:szCs w:val="20"/>
        </w:rPr>
      </w:pPr>
      <w:r w:rsidRPr="007676E3">
        <w:rPr>
          <w:rFonts w:ascii="Verdana" w:hAnsi="Verdana" w:cs="Tahoma"/>
          <w:sz w:val="20"/>
          <w:szCs w:val="20"/>
        </w:rPr>
        <w:t>Th</w:t>
      </w:r>
      <w:r w:rsidR="00A577FA">
        <w:rPr>
          <w:rFonts w:ascii="Verdana" w:hAnsi="Verdana" w:cs="Tahoma"/>
          <w:sz w:val="20"/>
          <w:szCs w:val="20"/>
        </w:rPr>
        <w:t>e</w:t>
      </w:r>
      <w:r w:rsidRPr="007676E3">
        <w:rPr>
          <w:rFonts w:ascii="Verdana" w:hAnsi="Verdana" w:cs="Tahoma"/>
          <w:sz w:val="20"/>
          <w:szCs w:val="20"/>
        </w:rPr>
        <w:t xml:space="preserve"> </w:t>
      </w:r>
      <w:r w:rsidR="00770D72" w:rsidRPr="007676E3">
        <w:rPr>
          <w:rFonts w:ascii="Verdana" w:hAnsi="Verdana" w:cs="Tahoma"/>
          <w:sz w:val="20"/>
          <w:szCs w:val="20"/>
        </w:rPr>
        <w:t xml:space="preserve">purpose of this document is to </w:t>
      </w:r>
      <w:r w:rsidR="00010994" w:rsidRPr="007676E3">
        <w:rPr>
          <w:rFonts w:ascii="Verdana" w:hAnsi="Verdana" w:cs="Tahoma"/>
          <w:sz w:val="20"/>
          <w:szCs w:val="20"/>
        </w:rPr>
        <w:t xml:space="preserve">discuss and agree </w:t>
      </w:r>
      <w:r w:rsidR="00C137E0">
        <w:rPr>
          <w:rFonts w:ascii="Verdana" w:hAnsi="Verdana" w:cs="Tahoma"/>
          <w:sz w:val="20"/>
          <w:szCs w:val="20"/>
        </w:rPr>
        <w:t xml:space="preserve">on </w:t>
      </w:r>
      <w:r w:rsidR="00010994" w:rsidRPr="007676E3">
        <w:rPr>
          <w:rFonts w:ascii="Verdana" w:hAnsi="Verdana" w:cs="Tahoma"/>
          <w:sz w:val="20"/>
          <w:szCs w:val="20"/>
        </w:rPr>
        <w:t xml:space="preserve">the operating norms (principles and communication processes) for </w:t>
      </w:r>
      <w:r w:rsidR="0050765E">
        <w:rPr>
          <w:rFonts w:ascii="Verdana" w:hAnsi="Verdana" w:cs="Tahoma"/>
          <w:sz w:val="20"/>
          <w:szCs w:val="20"/>
        </w:rPr>
        <w:t xml:space="preserve">Team 36 </w:t>
      </w:r>
      <w:r w:rsidR="00E674B5" w:rsidRPr="007676E3">
        <w:rPr>
          <w:rFonts w:ascii="Verdana" w:hAnsi="Verdana" w:cs="Tahoma"/>
          <w:sz w:val="20"/>
          <w:szCs w:val="20"/>
        </w:rPr>
        <w:t xml:space="preserve">who are </w:t>
      </w:r>
      <w:r w:rsidR="007F3C05" w:rsidRPr="007676E3">
        <w:rPr>
          <w:rFonts w:ascii="Verdana" w:hAnsi="Verdana" w:cs="Tahoma"/>
          <w:sz w:val="20"/>
          <w:szCs w:val="20"/>
        </w:rPr>
        <w:t xml:space="preserve">a team of </w:t>
      </w:r>
      <w:r w:rsidRPr="007676E3">
        <w:rPr>
          <w:rFonts w:ascii="Verdana" w:hAnsi="Verdana" w:cs="Tahoma"/>
          <w:sz w:val="20"/>
          <w:szCs w:val="20"/>
        </w:rPr>
        <w:t xml:space="preserve">students </w:t>
      </w:r>
      <w:r w:rsidR="00E674B5" w:rsidRPr="007676E3">
        <w:rPr>
          <w:rFonts w:ascii="Verdana" w:hAnsi="Verdana" w:cs="Tahoma"/>
          <w:sz w:val="20"/>
          <w:szCs w:val="20"/>
        </w:rPr>
        <w:t xml:space="preserve">in </w:t>
      </w:r>
      <w:r w:rsidR="005F31AF">
        <w:rPr>
          <w:rFonts w:ascii="Verdana" w:hAnsi="Verdana" w:cs="Tahoma"/>
          <w:sz w:val="20"/>
          <w:szCs w:val="20"/>
        </w:rPr>
        <w:t>IFB299 Application Design and Development</w:t>
      </w:r>
      <w:r w:rsidRPr="007676E3">
        <w:rPr>
          <w:rFonts w:ascii="Verdana" w:hAnsi="Verdana" w:cs="Tahoma"/>
          <w:sz w:val="20"/>
          <w:szCs w:val="20"/>
        </w:rPr>
        <w:t xml:space="preserve">.  </w:t>
      </w:r>
    </w:p>
    <w:p w14:paraId="2E7C1B2B" w14:textId="77777777" w:rsidR="002C77D7" w:rsidRPr="007676E3" w:rsidRDefault="002C77D7" w:rsidP="008E546C">
      <w:pPr>
        <w:spacing w:line="360" w:lineRule="auto"/>
        <w:jc w:val="both"/>
        <w:rPr>
          <w:rFonts w:ascii="Verdana" w:hAnsi="Verdana" w:cs="Tahoma"/>
          <w:sz w:val="20"/>
          <w:szCs w:val="20"/>
        </w:rPr>
      </w:pPr>
    </w:p>
    <w:p w14:paraId="6A2B069A" w14:textId="77777777" w:rsidR="00010994" w:rsidRPr="007676E3" w:rsidRDefault="00F65851" w:rsidP="000E3C5B">
      <w:pPr>
        <w:spacing w:line="360" w:lineRule="auto"/>
        <w:jc w:val="both"/>
        <w:rPr>
          <w:rFonts w:ascii="Verdana" w:hAnsi="Verdana" w:cs="Tahoma"/>
          <w:sz w:val="20"/>
          <w:szCs w:val="20"/>
        </w:rPr>
      </w:pPr>
      <w:r w:rsidRPr="007676E3">
        <w:rPr>
          <w:rFonts w:ascii="Verdana" w:hAnsi="Verdana" w:cs="Tahoma"/>
          <w:sz w:val="20"/>
          <w:szCs w:val="20"/>
        </w:rPr>
        <w:t>Th</w:t>
      </w:r>
      <w:r w:rsidR="00010994" w:rsidRPr="007676E3">
        <w:rPr>
          <w:rFonts w:ascii="Verdana" w:hAnsi="Verdana" w:cs="Tahoma"/>
          <w:sz w:val="20"/>
          <w:szCs w:val="20"/>
        </w:rPr>
        <w:t xml:space="preserve">e aim of the team </w:t>
      </w:r>
      <w:r w:rsidR="005B184B">
        <w:rPr>
          <w:rFonts w:ascii="Verdana" w:hAnsi="Verdana" w:cs="Tahoma"/>
          <w:sz w:val="20"/>
          <w:szCs w:val="20"/>
        </w:rPr>
        <w:t>agreement</w:t>
      </w:r>
      <w:r w:rsidR="00010994" w:rsidRPr="007676E3">
        <w:rPr>
          <w:rFonts w:ascii="Verdana" w:hAnsi="Verdana" w:cs="Tahoma"/>
          <w:sz w:val="20"/>
          <w:szCs w:val="20"/>
        </w:rPr>
        <w:t xml:space="preserve"> is to describe the principles underpinning effective teamwork and how they will be applied by this team during the </w:t>
      </w:r>
      <w:r w:rsidR="000E3C5B">
        <w:rPr>
          <w:rFonts w:ascii="Verdana" w:hAnsi="Verdana" w:cs="Tahoma"/>
          <w:b/>
          <w:i/>
          <w:sz w:val="20"/>
          <w:szCs w:val="20"/>
        </w:rPr>
        <w:t xml:space="preserve">Smart City </w:t>
      </w:r>
      <w:r w:rsidR="00E63D89" w:rsidRPr="007676E3">
        <w:rPr>
          <w:rFonts w:ascii="Verdana" w:hAnsi="Verdana" w:cs="Tahoma"/>
          <w:sz w:val="20"/>
          <w:szCs w:val="20"/>
        </w:rPr>
        <w:t>project</w:t>
      </w:r>
      <w:r w:rsidR="00010994" w:rsidRPr="007676E3">
        <w:rPr>
          <w:rFonts w:ascii="Verdana" w:hAnsi="Verdana" w:cs="Tahoma"/>
          <w:sz w:val="20"/>
          <w:szCs w:val="20"/>
        </w:rPr>
        <w:t xml:space="preserve">.  </w:t>
      </w:r>
      <w:r w:rsidR="00E63D89" w:rsidRPr="007676E3">
        <w:rPr>
          <w:rFonts w:ascii="Verdana" w:hAnsi="Verdana" w:cs="Tahoma"/>
          <w:sz w:val="20"/>
          <w:szCs w:val="20"/>
        </w:rPr>
        <w:t>In t</w:t>
      </w:r>
      <w:r w:rsidR="00010994" w:rsidRPr="007676E3">
        <w:rPr>
          <w:rFonts w:ascii="Verdana" w:hAnsi="Verdana" w:cs="Tahoma"/>
          <w:sz w:val="20"/>
          <w:szCs w:val="20"/>
        </w:rPr>
        <w:t xml:space="preserve">his way the </w:t>
      </w:r>
      <w:r w:rsidR="005B184B">
        <w:rPr>
          <w:rFonts w:ascii="Verdana" w:hAnsi="Verdana" w:cs="Tahoma"/>
          <w:sz w:val="20"/>
          <w:szCs w:val="20"/>
        </w:rPr>
        <w:t>agreement</w:t>
      </w:r>
      <w:r w:rsidR="00010994" w:rsidRPr="007676E3">
        <w:rPr>
          <w:rFonts w:ascii="Verdana" w:hAnsi="Verdana" w:cs="Tahoma"/>
          <w:sz w:val="20"/>
          <w:szCs w:val="20"/>
        </w:rPr>
        <w:t xml:space="preserve"> </w:t>
      </w:r>
      <w:r w:rsidRPr="007676E3">
        <w:rPr>
          <w:rFonts w:ascii="Verdana" w:hAnsi="Verdana" w:cs="Tahoma"/>
          <w:sz w:val="20"/>
          <w:szCs w:val="20"/>
        </w:rPr>
        <w:t>provides a communication tool and contract between team members and the</w:t>
      </w:r>
      <w:r w:rsidR="00010994" w:rsidRPr="007676E3">
        <w:rPr>
          <w:rFonts w:ascii="Verdana" w:hAnsi="Verdana" w:cs="Tahoma"/>
          <w:sz w:val="20"/>
          <w:szCs w:val="20"/>
        </w:rPr>
        <w:t xml:space="preserve">ir tutor regarding </w:t>
      </w:r>
      <w:r w:rsidRPr="007676E3">
        <w:rPr>
          <w:rFonts w:ascii="Verdana" w:hAnsi="Verdana" w:cs="Tahoma"/>
          <w:sz w:val="20"/>
          <w:szCs w:val="20"/>
        </w:rPr>
        <w:t>their obligations</w:t>
      </w:r>
      <w:r w:rsidR="00E63D89" w:rsidRPr="007676E3">
        <w:rPr>
          <w:rFonts w:ascii="Verdana" w:hAnsi="Verdana" w:cs="Tahoma"/>
          <w:sz w:val="20"/>
          <w:szCs w:val="20"/>
        </w:rPr>
        <w:t xml:space="preserve">, responsibilities </w:t>
      </w:r>
      <w:r w:rsidRPr="007676E3">
        <w:rPr>
          <w:rFonts w:ascii="Verdana" w:hAnsi="Verdana" w:cs="Tahoma"/>
          <w:sz w:val="20"/>
          <w:szCs w:val="20"/>
        </w:rPr>
        <w:t>and activities to ensure successful process</w:t>
      </w:r>
      <w:r w:rsidR="00E63D89" w:rsidRPr="007676E3">
        <w:rPr>
          <w:rFonts w:ascii="Verdana" w:hAnsi="Verdana" w:cs="Tahoma"/>
          <w:sz w:val="20"/>
          <w:szCs w:val="20"/>
        </w:rPr>
        <w:t>es</w:t>
      </w:r>
      <w:r w:rsidRPr="007676E3">
        <w:rPr>
          <w:rFonts w:ascii="Verdana" w:hAnsi="Verdana" w:cs="Tahoma"/>
          <w:sz w:val="20"/>
          <w:szCs w:val="20"/>
        </w:rPr>
        <w:t>, product, and outcome.</w:t>
      </w:r>
      <w:r w:rsidR="00EF385B" w:rsidRPr="007676E3">
        <w:rPr>
          <w:rFonts w:ascii="Verdana" w:hAnsi="Verdana" w:cs="Tahoma"/>
          <w:sz w:val="20"/>
          <w:szCs w:val="20"/>
        </w:rPr>
        <w:t xml:space="preserve"> </w:t>
      </w:r>
      <w:r w:rsidRPr="007676E3">
        <w:rPr>
          <w:rFonts w:ascii="Verdana" w:hAnsi="Verdana" w:cs="Tahoma"/>
          <w:sz w:val="20"/>
          <w:szCs w:val="20"/>
        </w:rPr>
        <w:t xml:space="preserve"> </w:t>
      </w:r>
    </w:p>
    <w:p w14:paraId="0FA934D0" w14:textId="77777777" w:rsidR="00010994" w:rsidRPr="007676E3" w:rsidRDefault="00010994" w:rsidP="008E546C">
      <w:pPr>
        <w:spacing w:line="360" w:lineRule="auto"/>
        <w:jc w:val="both"/>
        <w:rPr>
          <w:rFonts w:ascii="Verdana" w:hAnsi="Verdana" w:cs="Tahoma"/>
          <w:sz w:val="20"/>
          <w:szCs w:val="20"/>
        </w:rPr>
      </w:pPr>
    </w:p>
    <w:p w14:paraId="695BD47F" w14:textId="77777777" w:rsidR="008E546C" w:rsidRPr="007676E3" w:rsidRDefault="008E546C" w:rsidP="008E546C">
      <w:pPr>
        <w:spacing w:line="360" w:lineRule="auto"/>
        <w:jc w:val="both"/>
        <w:rPr>
          <w:rFonts w:ascii="Verdana" w:hAnsi="Verdana" w:cs="Tahoma"/>
          <w:sz w:val="20"/>
          <w:szCs w:val="20"/>
        </w:rPr>
      </w:pPr>
      <w:r w:rsidRPr="007676E3">
        <w:rPr>
          <w:rFonts w:ascii="Verdana" w:hAnsi="Verdana" w:cs="Tahoma"/>
          <w:sz w:val="20"/>
          <w:szCs w:val="20"/>
        </w:rPr>
        <w:t xml:space="preserve">This </w:t>
      </w:r>
      <w:r w:rsidR="00010994" w:rsidRPr="007676E3">
        <w:rPr>
          <w:rFonts w:ascii="Verdana" w:hAnsi="Verdana" w:cs="Tahoma"/>
          <w:sz w:val="20"/>
          <w:szCs w:val="20"/>
        </w:rPr>
        <w:t xml:space="preserve">document </w:t>
      </w:r>
      <w:r w:rsidRPr="007676E3">
        <w:rPr>
          <w:rFonts w:ascii="Verdana" w:hAnsi="Verdana" w:cs="Tahoma"/>
          <w:sz w:val="20"/>
          <w:szCs w:val="20"/>
        </w:rPr>
        <w:t>includes:</w:t>
      </w:r>
    </w:p>
    <w:p w14:paraId="02F3EA2D" w14:textId="77777777" w:rsidR="008E546C" w:rsidRPr="007676E3" w:rsidRDefault="00E63D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High level principles </w:t>
      </w:r>
      <w:r w:rsidR="00E07C89" w:rsidRPr="007676E3">
        <w:rPr>
          <w:rFonts w:ascii="Verdana" w:hAnsi="Verdana" w:cs="Tahoma"/>
          <w:sz w:val="20"/>
          <w:szCs w:val="20"/>
        </w:rPr>
        <w:t>contributing to an effective team</w:t>
      </w:r>
      <w:r w:rsidR="00054528" w:rsidRPr="007676E3">
        <w:rPr>
          <w:rFonts w:ascii="Verdana" w:hAnsi="Verdana" w:cs="Tahoma"/>
          <w:sz w:val="20"/>
          <w:szCs w:val="20"/>
        </w:rPr>
        <w:t>;</w:t>
      </w:r>
    </w:p>
    <w:p w14:paraId="626B7240" w14:textId="77777777"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Agreed communication and operational processes to action the principles.</w:t>
      </w:r>
    </w:p>
    <w:p w14:paraId="4F0ADA0B" w14:textId="77777777"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Definitions of minor and major non-compliance and examples of instances that may constitute a breach of the </w:t>
      </w:r>
      <w:r w:rsidR="005B184B">
        <w:rPr>
          <w:rFonts w:ascii="Verdana" w:hAnsi="Verdana" w:cs="Tahoma"/>
          <w:sz w:val="20"/>
          <w:szCs w:val="20"/>
        </w:rPr>
        <w:t>agreement</w:t>
      </w:r>
      <w:r w:rsidRPr="007676E3">
        <w:rPr>
          <w:rFonts w:ascii="Verdana" w:hAnsi="Verdana" w:cs="Tahoma"/>
          <w:sz w:val="20"/>
          <w:szCs w:val="20"/>
        </w:rPr>
        <w:t>’s conditions.</w:t>
      </w:r>
    </w:p>
    <w:p w14:paraId="6E5BABD7" w14:textId="77777777"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Dispute resolution and conflict management processes.</w:t>
      </w:r>
    </w:p>
    <w:p w14:paraId="4DDC3AC2" w14:textId="77777777" w:rsidR="000B1636" w:rsidRPr="007676E3" w:rsidRDefault="00890790" w:rsidP="000B1636">
      <w:pPr>
        <w:rPr>
          <w:rFonts w:ascii="Verdana" w:hAnsi="Verdana" w:cs="Tahoma"/>
          <w:sz w:val="20"/>
          <w:szCs w:val="20"/>
        </w:rPr>
      </w:pPr>
      <w:r w:rsidRPr="007676E3">
        <w:rPr>
          <w:rFonts w:ascii="Verdana" w:hAnsi="Verdana" w:cs="Tahoma"/>
          <w:sz w:val="20"/>
          <w:szCs w:val="20"/>
        </w:rPr>
        <w:br w:type="page"/>
      </w:r>
    </w:p>
    <w:p w14:paraId="14C714CC" w14:textId="77777777" w:rsidR="006356CE" w:rsidRPr="007676E3" w:rsidRDefault="006356CE" w:rsidP="001B64F8">
      <w:pPr>
        <w:pStyle w:val="Heading1"/>
      </w:pPr>
      <w:bookmarkStart w:id="3" w:name="_Toc299977983"/>
      <w:r w:rsidRPr="007676E3">
        <w:lastRenderedPageBreak/>
        <w:t xml:space="preserve">Team </w:t>
      </w:r>
      <w:r w:rsidR="005B184B">
        <w:t>Agreement</w:t>
      </w:r>
      <w:bookmarkEnd w:id="3"/>
      <w:r w:rsidR="0070120C" w:rsidRPr="007676E3">
        <w:t xml:space="preserve"> </w:t>
      </w:r>
    </w:p>
    <w:p w14:paraId="3475944D" w14:textId="77777777" w:rsidR="006356CE" w:rsidRPr="007676E3" w:rsidRDefault="006356CE" w:rsidP="006356CE">
      <w:pPr>
        <w:rPr>
          <w:rFonts w:ascii="Verdana" w:hAnsi="Verdana" w:cs="Tahoma"/>
          <w:sz w:val="20"/>
          <w:szCs w:val="20"/>
        </w:rPr>
      </w:pPr>
    </w:p>
    <w:p w14:paraId="1DC71EAC" w14:textId="77777777" w:rsidR="002927E0" w:rsidRDefault="006356CE" w:rsidP="002927E0">
      <w:pPr>
        <w:spacing w:line="360" w:lineRule="auto"/>
        <w:jc w:val="both"/>
      </w:pPr>
      <w:r w:rsidRPr="007676E3">
        <w:t xml:space="preserve">All team members </w:t>
      </w:r>
      <w:r w:rsidR="005B184B">
        <w:t xml:space="preserve">must have </w:t>
      </w:r>
      <w:r w:rsidRPr="007676E3">
        <w:t xml:space="preserve">participated in the formulation of this </w:t>
      </w:r>
      <w:r w:rsidR="00EB10A7" w:rsidRPr="007676E3">
        <w:t xml:space="preserve">Team </w:t>
      </w:r>
      <w:r w:rsidR="005B184B">
        <w:t>Agreement</w:t>
      </w:r>
      <w:r w:rsidR="00EB10A7" w:rsidRPr="007676E3">
        <w:t xml:space="preserve"> </w:t>
      </w:r>
      <w:r w:rsidRPr="007676E3">
        <w:t xml:space="preserve">and </w:t>
      </w:r>
      <w:r w:rsidR="005B184B">
        <w:t xml:space="preserve">are </w:t>
      </w:r>
      <w:r w:rsidRPr="007676E3">
        <w:t>commit</w:t>
      </w:r>
      <w:r w:rsidR="005B184B">
        <w:t>ted</w:t>
      </w:r>
      <w:r w:rsidRPr="007676E3">
        <w:t xml:space="preserve"> to abide by it.</w:t>
      </w:r>
    </w:p>
    <w:p w14:paraId="7AF07802" w14:textId="77777777" w:rsidR="006356CE" w:rsidRDefault="0020274C" w:rsidP="001B64F8">
      <w:pPr>
        <w:pStyle w:val="Heading2"/>
      </w:pPr>
      <w:bookmarkStart w:id="4" w:name="_Toc299977984"/>
      <w:r w:rsidRPr="002927E0">
        <w:t xml:space="preserve">Team </w:t>
      </w:r>
      <w:r w:rsidR="006356CE" w:rsidRPr="002927E0">
        <w:t>Principles</w:t>
      </w:r>
      <w:r w:rsidRPr="002927E0">
        <w:t xml:space="preserve"> and Proce</w:t>
      </w:r>
      <w:r w:rsidR="005D51D5" w:rsidRPr="002927E0">
        <w:t>sses</w:t>
      </w:r>
      <w:bookmarkEnd w:id="4"/>
    </w:p>
    <w:p w14:paraId="7638E886" w14:textId="77777777" w:rsidR="00387FD7" w:rsidRDefault="00387FD7" w:rsidP="00387FD7"/>
    <w:p w14:paraId="003D4A01" w14:textId="77777777" w:rsidR="00387FD7" w:rsidRDefault="00387FD7" w:rsidP="00387FD7">
      <w:r>
        <w:t>Principal: Showing respect and demonstrating sufficient effort</w:t>
      </w:r>
    </w:p>
    <w:p w14:paraId="4A4CBC70" w14:textId="77777777" w:rsidR="00387FD7" w:rsidRDefault="00387FD7" w:rsidP="00387FD7">
      <w:r>
        <w:t>Rationale: Cultivating good, professional relationships to excel in the team project at hand</w:t>
      </w:r>
    </w:p>
    <w:p w14:paraId="7CE5F7BE" w14:textId="77777777" w:rsidR="00387FD7" w:rsidRDefault="00387FD7" w:rsidP="00387FD7">
      <w:r>
        <w:t>Operational processes:</w:t>
      </w:r>
    </w:p>
    <w:p w14:paraId="1D5E2132" w14:textId="77777777" w:rsidR="00387FD7" w:rsidRDefault="00387FD7" w:rsidP="00387FD7">
      <w:pPr>
        <w:pStyle w:val="ListParagraph"/>
        <w:numPr>
          <w:ilvl w:val="0"/>
          <w:numId w:val="9"/>
        </w:numPr>
      </w:pPr>
      <w:r>
        <w:t>Listening to other members</w:t>
      </w:r>
    </w:p>
    <w:p w14:paraId="3F2C47AB" w14:textId="77777777" w:rsidR="00387FD7" w:rsidRDefault="00387FD7" w:rsidP="00387FD7">
      <w:pPr>
        <w:pStyle w:val="ListParagraph"/>
        <w:numPr>
          <w:ilvl w:val="0"/>
          <w:numId w:val="9"/>
        </w:numPr>
      </w:pPr>
      <w:r>
        <w:t xml:space="preserve">Avoid malicious conduct and treat each other respectfully </w:t>
      </w:r>
    </w:p>
    <w:p w14:paraId="20C6300F" w14:textId="77777777" w:rsidR="00387FD7" w:rsidRDefault="00387FD7" w:rsidP="00387FD7">
      <w:pPr>
        <w:pStyle w:val="ListParagraph"/>
        <w:numPr>
          <w:ilvl w:val="0"/>
          <w:numId w:val="9"/>
        </w:numPr>
      </w:pPr>
      <w:r>
        <w:t>Put in the required effort for each assigned activity</w:t>
      </w:r>
    </w:p>
    <w:p w14:paraId="6E2E671E" w14:textId="77777777" w:rsidR="00387FD7" w:rsidRDefault="00387FD7" w:rsidP="00387FD7"/>
    <w:p w14:paraId="0536E888" w14:textId="77777777" w:rsidR="00387FD7" w:rsidRDefault="00EE089D" w:rsidP="00387FD7">
      <w:r>
        <w:t xml:space="preserve">Principal: </w:t>
      </w:r>
      <w:r w:rsidR="00943AFB">
        <w:t>Achieve a GPA of 6/7</w:t>
      </w:r>
    </w:p>
    <w:p w14:paraId="26835BFC" w14:textId="77777777" w:rsidR="00943AFB" w:rsidRDefault="00943AFB" w:rsidP="00387FD7">
      <w:r>
        <w:t>Rationale: Will maintain good GPA</w:t>
      </w:r>
    </w:p>
    <w:p w14:paraId="186C9D54" w14:textId="77777777" w:rsidR="00943AFB" w:rsidRDefault="00943AFB" w:rsidP="00387FD7">
      <w:r>
        <w:t>Operational processes:</w:t>
      </w:r>
    </w:p>
    <w:p w14:paraId="19DC5DA2" w14:textId="77777777" w:rsidR="00943AFB" w:rsidRDefault="00943AFB" w:rsidP="00943AFB">
      <w:pPr>
        <w:pStyle w:val="ListParagraph"/>
        <w:numPr>
          <w:ilvl w:val="0"/>
          <w:numId w:val="9"/>
        </w:numPr>
      </w:pPr>
      <w:r>
        <w:t>Put in required quality and effort to achieve grade</w:t>
      </w:r>
    </w:p>
    <w:p w14:paraId="3600D995" w14:textId="77777777" w:rsidR="00943AFB" w:rsidRDefault="00943AFB" w:rsidP="00943AFB"/>
    <w:p w14:paraId="59A7F8C7" w14:textId="77777777" w:rsidR="00943AFB" w:rsidRDefault="000D7340" w:rsidP="00943AFB">
      <w:r>
        <w:t>Principal: Consensus is achieved amongst group members</w:t>
      </w:r>
    </w:p>
    <w:p w14:paraId="1BFFC75B" w14:textId="77777777" w:rsidR="000D7340" w:rsidRDefault="000D7340" w:rsidP="00943AFB">
      <w:r>
        <w:t>Rationale: This will ensure everyone understands and is working towards the same end goal</w:t>
      </w:r>
    </w:p>
    <w:p w14:paraId="3E8FB876" w14:textId="77777777" w:rsidR="000D7340" w:rsidRDefault="000D7340" w:rsidP="00943AFB">
      <w:r>
        <w:t>Operational processes:</w:t>
      </w:r>
    </w:p>
    <w:p w14:paraId="2AA46EDF" w14:textId="77777777" w:rsidR="000D7340" w:rsidRDefault="000D7340" w:rsidP="000D7340">
      <w:pPr>
        <w:pStyle w:val="ListParagraph"/>
        <w:numPr>
          <w:ilvl w:val="0"/>
          <w:numId w:val="9"/>
        </w:numPr>
      </w:pPr>
      <w:r>
        <w:t>Vote on conflicts</w:t>
      </w:r>
    </w:p>
    <w:p w14:paraId="013E18FD" w14:textId="77777777" w:rsidR="000D7340" w:rsidRDefault="000D7340" w:rsidP="000D7340">
      <w:pPr>
        <w:pStyle w:val="ListParagraph"/>
        <w:numPr>
          <w:ilvl w:val="0"/>
          <w:numId w:val="9"/>
        </w:numPr>
      </w:pPr>
      <w:r>
        <w:t>Ensure discussion</w:t>
      </w:r>
    </w:p>
    <w:p w14:paraId="46514953" w14:textId="77777777" w:rsidR="000D7340" w:rsidRDefault="000D7340" w:rsidP="000D7340">
      <w:pPr>
        <w:pStyle w:val="ListParagraph"/>
        <w:numPr>
          <w:ilvl w:val="0"/>
          <w:numId w:val="9"/>
        </w:numPr>
      </w:pPr>
      <w:r>
        <w:t>Once a decision is made and agreed upon by majority it is expected that everyone accepts the decision</w:t>
      </w:r>
    </w:p>
    <w:p w14:paraId="3776BD76" w14:textId="77777777" w:rsidR="000D7340" w:rsidRDefault="000D7340" w:rsidP="000D7340"/>
    <w:p w14:paraId="614F21AB" w14:textId="77777777" w:rsidR="000D7340" w:rsidRDefault="00831E62" w:rsidP="000D7340">
      <w:r>
        <w:t>Principal: Communication is constant and in depth</w:t>
      </w:r>
    </w:p>
    <w:p w14:paraId="33CB9A1A" w14:textId="77777777" w:rsidR="00831E62" w:rsidRDefault="00831E62" w:rsidP="000D7340">
      <w:r>
        <w:t>Rationale: this will keep everyone up to date with everything that is going on</w:t>
      </w:r>
    </w:p>
    <w:p w14:paraId="24E3B063" w14:textId="77777777" w:rsidR="00831E62" w:rsidRDefault="00831E62" w:rsidP="000D7340">
      <w:r>
        <w:t>Operational processes:</w:t>
      </w:r>
    </w:p>
    <w:p w14:paraId="4DF290BE" w14:textId="77777777" w:rsidR="00831E62" w:rsidRDefault="00831E62" w:rsidP="00831E62">
      <w:pPr>
        <w:pStyle w:val="ListParagraph"/>
        <w:numPr>
          <w:ilvl w:val="0"/>
          <w:numId w:val="9"/>
        </w:numPr>
      </w:pPr>
      <w:r>
        <w:t>Facebook will be used for online communication</w:t>
      </w:r>
    </w:p>
    <w:p w14:paraId="6DA7AD80" w14:textId="77777777" w:rsidR="00831E62" w:rsidRDefault="00831E62" w:rsidP="00831E62">
      <w:pPr>
        <w:pStyle w:val="ListParagraph"/>
        <w:numPr>
          <w:ilvl w:val="0"/>
          <w:numId w:val="9"/>
        </w:numPr>
      </w:pPr>
      <w:r>
        <w:t xml:space="preserve">Responses are expected within 24 hours </w:t>
      </w:r>
    </w:p>
    <w:p w14:paraId="54B7F797" w14:textId="75260F0A" w:rsidR="00831E62" w:rsidRDefault="00831E62" w:rsidP="00831E62">
      <w:pPr>
        <w:pStyle w:val="ListParagraph"/>
        <w:numPr>
          <w:ilvl w:val="0"/>
          <w:numId w:val="9"/>
        </w:numPr>
      </w:pPr>
      <w:r>
        <w:t>Everyone is expected to attend meetings</w:t>
      </w:r>
      <w:r w:rsidR="00F27CD6">
        <w:t xml:space="preserve"> in person</w:t>
      </w:r>
      <w:r>
        <w:t xml:space="preserve"> and communicate what they have done</w:t>
      </w:r>
    </w:p>
    <w:p w14:paraId="30A251DE" w14:textId="77777777" w:rsidR="00831E62" w:rsidRDefault="00831E62" w:rsidP="00831E62">
      <w:pPr>
        <w:pStyle w:val="ListParagraph"/>
        <w:numPr>
          <w:ilvl w:val="0"/>
          <w:numId w:val="9"/>
        </w:numPr>
      </w:pPr>
      <w:r>
        <w:t>24 hour notice is needed if you cannot attend a meeting</w:t>
      </w:r>
    </w:p>
    <w:p w14:paraId="5E2B8EB5" w14:textId="77777777" w:rsidR="00DE0D8C" w:rsidRDefault="00DE0D8C" w:rsidP="00DE0D8C"/>
    <w:p w14:paraId="480EA685" w14:textId="77777777" w:rsidR="00DE0D8C" w:rsidRDefault="00DE0D8C" w:rsidP="00DE0D8C">
      <w:r>
        <w:t>Principal: Work must be set and shown at meetings</w:t>
      </w:r>
    </w:p>
    <w:p w14:paraId="75172450" w14:textId="77777777" w:rsidR="00DE0D8C" w:rsidRDefault="00DE0D8C" w:rsidP="00DE0D8C">
      <w:r>
        <w:t>Rationale: This ensures everyone agrees on the workload and knows what they are doing</w:t>
      </w:r>
    </w:p>
    <w:p w14:paraId="13D915C3" w14:textId="77777777" w:rsidR="00DE0D8C" w:rsidRDefault="00DE0D8C" w:rsidP="00DE0D8C">
      <w:r>
        <w:t>Operational processes:</w:t>
      </w:r>
    </w:p>
    <w:p w14:paraId="0A24A7B2" w14:textId="77777777" w:rsidR="00DE0D8C" w:rsidRDefault="00DE0D8C" w:rsidP="00DE0D8C">
      <w:pPr>
        <w:pStyle w:val="ListParagraph"/>
        <w:numPr>
          <w:ilvl w:val="0"/>
          <w:numId w:val="9"/>
        </w:numPr>
      </w:pPr>
      <w:r>
        <w:t>Work load is determined at every meeting per project plan</w:t>
      </w:r>
    </w:p>
    <w:p w14:paraId="3B420093" w14:textId="77777777" w:rsidR="00DE0D8C" w:rsidRDefault="00DE0D8C" w:rsidP="00DE0D8C">
      <w:pPr>
        <w:pStyle w:val="ListParagraph"/>
        <w:numPr>
          <w:ilvl w:val="0"/>
          <w:numId w:val="9"/>
        </w:numPr>
      </w:pPr>
      <w:r>
        <w:t>Work not being completed on time is unacceptable unless there was prior notice</w:t>
      </w:r>
    </w:p>
    <w:p w14:paraId="6E1CE7FC" w14:textId="77777777" w:rsidR="00DE0D8C" w:rsidRDefault="00DE0D8C" w:rsidP="00DE0D8C">
      <w:pPr>
        <w:pStyle w:val="ListParagraph"/>
        <w:numPr>
          <w:ilvl w:val="0"/>
          <w:numId w:val="9"/>
        </w:numPr>
      </w:pPr>
      <w:r>
        <w:t>Roughly equal work load will be set at meetings</w:t>
      </w:r>
    </w:p>
    <w:p w14:paraId="65FC8D8E" w14:textId="77777777" w:rsidR="000D7340" w:rsidRPr="00387FD7" w:rsidRDefault="000D7340" w:rsidP="000D7340"/>
    <w:p w14:paraId="24CF66B7" w14:textId="77777777" w:rsidR="00387FD7" w:rsidRDefault="00387FD7">
      <w:pPr>
        <w:widowControl/>
        <w:suppressAutoHyphens w:val="0"/>
      </w:pPr>
    </w:p>
    <w:p w14:paraId="43A4440F" w14:textId="77777777" w:rsidR="00387FD7" w:rsidRDefault="00387FD7">
      <w:pPr>
        <w:widowControl/>
        <w:suppressAutoHyphens w:val="0"/>
      </w:pPr>
      <w:r>
        <w:br w:type="page"/>
      </w:r>
    </w:p>
    <w:p w14:paraId="4D9988FB" w14:textId="77777777" w:rsidR="00EB10A7" w:rsidRPr="007676E3" w:rsidRDefault="00EB10A7" w:rsidP="00EB10A7">
      <w:pPr>
        <w:rPr>
          <w:rFonts w:ascii="Verdana" w:hAnsi="Verdana" w:cs="Tahoma"/>
          <w:sz w:val="20"/>
          <w:szCs w:val="20"/>
        </w:rPr>
      </w:pPr>
    </w:p>
    <w:p w14:paraId="12DF4A44" w14:textId="77777777" w:rsidR="006356CE" w:rsidRPr="00FD57E6" w:rsidRDefault="009661BA" w:rsidP="00FD57E6">
      <w:pPr>
        <w:pStyle w:val="Heading2"/>
      </w:pPr>
      <w:bookmarkStart w:id="5" w:name="_Toc299977985"/>
      <w:r w:rsidRPr="00FD57E6">
        <w:t>N</w:t>
      </w:r>
      <w:r w:rsidR="006356CE" w:rsidRPr="00FD57E6">
        <w:t>on-</w:t>
      </w:r>
      <w:r w:rsidRPr="002927E0">
        <w:rPr>
          <w:szCs w:val="20"/>
        </w:rPr>
        <w:t>C</w:t>
      </w:r>
      <w:r w:rsidR="006356CE" w:rsidRPr="002927E0">
        <w:rPr>
          <w:szCs w:val="20"/>
        </w:rPr>
        <w:t>ompliance</w:t>
      </w:r>
      <w:bookmarkEnd w:id="5"/>
    </w:p>
    <w:p w14:paraId="1B30C3B5" w14:textId="77777777" w:rsidR="006356CE" w:rsidRPr="007676E3" w:rsidRDefault="006356CE" w:rsidP="006356CE">
      <w:pPr>
        <w:spacing w:line="360" w:lineRule="auto"/>
        <w:jc w:val="both"/>
        <w:rPr>
          <w:rFonts w:ascii="Verdana" w:hAnsi="Verdana" w:cs="Tahoma"/>
          <w:sz w:val="20"/>
          <w:szCs w:val="20"/>
        </w:rPr>
      </w:pPr>
    </w:p>
    <w:p w14:paraId="55A4262C" w14:textId="77777777" w:rsidR="004A6F6F" w:rsidRDefault="004A6F6F" w:rsidP="004A6F6F">
      <w:r>
        <w:t>Principal: Showing respect and demonstrating sufficient effort</w:t>
      </w:r>
    </w:p>
    <w:p w14:paraId="155959AD" w14:textId="575824D2" w:rsidR="004A6F6F" w:rsidRDefault="004A6F6F" w:rsidP="004A6F6F">
      <w:r>
        <w:t>Minor breach: Respect is not shown to members of the team e.g. A team member insults other members or is not acting professionally.</w:t>
      </w:r>
    </w:p>
    <w:p w14:paraId="6B8968AC" w14:textId="3B92A073" w:rsidR="004A6F6F" w:rsidRDefault="004A6F6F" w:rsidP="004A6F6F">
      <w:r>
        <w:t>Major breach: Severe disrespect towards other team members e.g. A team member engages in constant personal attacks against another member</w:t>
      </w:r>
    </w:p>
    <w:p w14:paraId="01949130" w14:textId="77777777" w:rsidR="004A6F6F" w:rsidRDefault="004A6F6F" w:rsidP="004A6F6F"/>
    <w:p w14:paraId="3F7378B9" w14:textId="77777777" w:rsidR="004A6F6F" w:rsidRDefault="004A6F6F" w:rsidP="004A6F6F">
      <w:r>
        <w:t>Principal: Achieve a GPA of 6/7</w:t>
      </w:r>
    </w:p>
    <w:p w14:paraId="4BEB2A99" w14:textId="195F3B49" w:rsidR="004A6F6F" w:rsidRDefault="004A6F6F" w:rsidP="004A6F6F">
      <w:r>
        <w:t>Minor breach: Work is not at the quality or standard to achieve a 6/7 e.g. A team member is producing poor quality work</w:t>
      </w:r>
    </w:p>
    <w:p w14:paraId="75720DAD" w14:textId="6B5B2768" w:rsidR="004A6F6F" w:rsidRDefault="004A6F6F" w:rsidP="004A6F6F">
      <w:r>
        <w:t>Major breach: Work is not being produced at all e.g. A team member is constant showing up to meetings without completed work</w:t>
      </w:r>
    </w:p>
    <w:p w14:paraId="5997D44C" w14:textId="77777777" w:rsidR="004A6F6F" w:rsidRDefault="004A6F6F" w:rsidP="004A6F6F"/>
    <w:p w14:paraId="29EFB0B7" w14:textId="77777777" w:rsidR="004A6F6F" w:rsidRDefault="004A6F6F" w:rsidP="004A6F6F">
      <w:r>
        <w:t>Principal: Consensus is achieved amongst group members</w:t>
      </w:r>
    </w:p>
    <w:p w14:paraId="2303B333" w14:textId="3EABE2B9" w:rsidR="004A6F6F" w:rsidRDefault="004A6F6F" w:rsidP="004A6F6F">
      <w:r>
        <w:t>Minor breach: Refusal to complete agreed upon work e.g. Consensus is made on a decision and a team member refuses to accept the decision</w:t>
      </w:r>
    </w:p>
    <w:p w14:paraId="5FFE6D17" w14:textId="0865C758" w:rsidR="004A6F6F" w:rsidRDefault="004A6F6F" w:rsidP="004A6F6F">
      <w:r>
        <w:t>Major breach: Constant refusal to complete agreed upon work and failure to engage in any discussion e.g. A team member completes zero agreed upon work</w:t>
      </w:r>
    </w:p>
    <w:p w14:paraId="2DF76EE3" w14:textId="77777777" w:rsidR="004A6F6F" w:rsidRDefault="004A6F6F" w:rsidP="004A6F6F"/>
    <w:p w14:paraId="77BF1E0B" w14:textId="77777777" w:rsidR="004A6F6F" w:rsidRDefault="004A6F6F" w:rsidP="004A6F6F">
      <w:r>
        <w:t>Principal: Communication is constant and in depth</w:t>
      </w:r>
    </w:p>
    <w:p w14:paraId="79F0798A" w14:textId="435D7F78" w:rsidR="004A6F6F" w:rsidRDefault="004A6F6F" w:rsidP="004A6F6F">
      <w:r>
        <w:t xml:space="preserve">Minor breach: Failure to let others know </w:t>
      </w:r>
      <w:r w:rsidR="00F727EB">
        <w:t>of unavailability / doesn’t communicate with team e.g. A team member doesn’t show up to meeting without letting anyone know they cannot attend</w:t>
      </w:r>
    </w:p>
    <w:p w14:paraId="61CE5346" w14:textId="00FDBFA9" w:rsidR="00F727EB" w:rsidRDefault="00F727EB" w:rsidP="004A6F6F">
      <w:r>
        <w:t>Major breach: No communication with team members e.g. A team member is no longer contactable at all.</w:t>
      </w:r>
    </w:p>
    <w:p w14:paraId="30351F47" w14:textId="77777777" w:rsidR="00F727EB" w:rsidRDefault="00F727EB" w:rsidP="004A6F6F"/>
    <w:p w14:paraId="4C4687A1" w14:textId="77777777" w:rsidR="00F727EB" w:rsidRDefault="00F727EB" w:rsidP="00F727EB">
      <w:r>
        <w:t>Principal: Work must be set and shown at meetings</w:t>
      </w:r>
    </w:p>
    <w:p w14:paraId="21AE7A35" w14:textId="23E2CB5A" w:rsidR="00F727EB" w:rsidRDefault="00F727EB" w:rsidP="004A6F6F">
      <w:r>
        <w:t>Minor breach: Work is not completed by an agreed upon set date e.g. Work was set to be completed by next meeting and it is not done.</w:t>
      </w:r>
    </w:p>
    <w:p w14:paraId="44E6D913" w14:textId="64296256" w:rsidR="006356CE" w:rsidRPr="00F96A54" w:rsidRDefault="00F727EB" w:rsidP="00F96A54">
      <w:r>
        <w:t>Major breach: Work is constantly never completed e.g. A team member never completes assigned work at least 3 times in a row.</w:t>
      </w:r>
    </w:p>
    <w:p w14:paraId="672295AD" w14:textId="77777777" w:rsidR="006356CE" w:rsidRDefault="006356CE" w:rsidP="006356CE">
      <w:pPr>
        <w:spacing w:line="360" w:lineRule="auto"/>
        <w:jc w:val="both"/>
        <w:rPr>
          <w:rFonts w:ascii="Verdana" w:hAnsi="Verdana" w:cs="Tahoma"/>
          <w:sz w:val="20"/>
          <w:szCs w:val="20"/>
        </w:rPr>
      </w:pPr>
    </w:p>
    <w:p w14:paraId="34D4FDA4" w14:textId="77777777" w:rsidR="00FD57E6" w:rsidRPr="007676E3" w:rsidRDefault="00FD57E6" w:rsidP="00FD57E6">
      <w:pPr>
        <w:pStyle w:val="Heading2"/>
      </w:pPr>
      <w:bookmarkStart w:id="6" w:name="_Toc299977986"/>
      <w:r>
        <w:t>Dispute Resolution &amp; Conflict Management</w:t>
      </w:r>
      <w:bookmarkEnd w:id="6"/>
    </w:p>
    <w:p w14:paraId="517F0DFC" w14:textId="77777777" w:rsidR="00226077" w:rsidRDefault="00226077" w:rsidP="006356CE">
      <w:pPr>
        <w:pStyle w:val="Heading1"/>
        <w:numPr>
          <w:ilvl w:val="0"/>
          <w:numId w:val="0"/>
        </w:numPr>
        <w:rPr>
          <w:rFonts w:cs="Tahoma"/>
          <w:szCs w:val="20"/>
        </w:rPr>
      </w:pPr>
    </w:p>
    <w:p w14:paraId="4874AF54" w14:textId="5612F159" w:rsidR="005F4573" w:rsidRDefault="005F4573" w:rsidP="005F4573">
      <w:r>
        <w:t>Minor conflicts and disputes:</w:t>
      </w:r>
    </w:p>
    <w:p w14:paraId="7169DC1D" w14:textId="77777777" w:rsidR="005F4573" w:rsidRDefault="005F4573" w:rsidP="005F4573">
      <w:r>
        <w:t>To resolve conflicts and disputes after a minor breach of the agreement, the transgressor will be warned about their behaviour. If they begin to behave appropriately, then the team will carry on as usual. If the transgressor is non-compliant due to their circumstances, the team can organise to work around their situation. If the transgressor accumulates several minor breaches and fails to change their behaviour, then the group can decide on whether to deal with the situation as a major conflict or dispute.</w:t>
      </w:r>
    </w:p>
    <w:p w14:paraId="5A777F56" w14:textId="77777777" w:rsidR="005F4573" w:rsidRDefault="005F4573" w:rsidP="005F4573"/>
    <w:p w14:paraId="355CE1CE" w14:textId="77777777" w:rsidR="005F4573" w:rsidRDefault="005F4573" w:rsidP="005F4573">
      <w:r>
        <w:t>Major disputes:</w:t>
      </w:r>
    </w:p>
    <w:p w14:paraId="3F7712A4" w14:textId="652BDD52" w:rsidR="005F4573" w:rsidRPr="005F4573" w:rsidRDefault="005F4573" w:rsidP="005F4573">
      <w:r>
        <w:t>To resolve major disputes after a major breac</w:t>
      </w:r>
      <w:r w:rsidR="000749FC">
        <w:t>h of the agreement, the team will meet to discuss how marks will be reallocated. In the case of persistent or very severe breaches of the contract, the transgressor may be sacked from the group.</w:t>
      </w:r>
    </w:p>
    <w:p w14:paraId="20965BFD" w14:textId="77777777" w:rsidR="005F4573" w:rsidRDefault="005F4573" w:rsidP="005F4573"/>
    <w:p w14:paraId="4353C7E2" w14:textId="77777777" w:rsidR="005F4573" w:rsidRDefault="005F4573" w:rsidP="005F4573"/>
    <w:p w14:paraId="132FC260" w14:textId="77777777" w:rsidR="00B94C94" w:rsidRPr="005F4573" w:rsidRDefault="00B94C94" w:rsidP="005F4573"/>
    <w:p w14:paraId="124865C0" w14:textId="77777777" w:rsidR="00F11AE6" w:rsidRPr="007676E3" w:rsidRDefault="00012FE1" w:rsidP="006356CE">
      <w:pPr>
        <w:pStyle w:val="Heading1"/>
        <w:numPr>
          <w:ilvl w:val="0"/>
          <w:numId w:val="0"/>
        </w:numPr>
        <w:rPr>
          <w:rFonts w:cs="Tahoma"/>
          <w:szCs w:val="20"/>
        </w:rPr>
      </w:pPr>
      <w:bookmarkStart w:id="7" w:name="_Toc299977987"/>
      <w:r w:rsidRPr="007676E3">
        <w:rPr>
          <w:rFonts w:cs="Tahoma"/>
          <w:szCs w:val="20"/>
        </w:rPr>
        <w:lastRenderedPageBreak/>
        <w:t>3</w:t>
      </w:r>
      <w:r w:rsidR="006356CE" w:rsidRPr="007676E3">
        <w:rPr>
          <w:rFonts w:cs="Tahoma"/>
          <w:szCs w:val="20"/>
        </w:rPr>
        <w:t>.</w:t>
      </w:r>
      <w:r w:rsidR="006356CE" w:rsidRPr="007676E3">
        <w:rPr>
          <w:rFonts w:cs="Tahoma"/>
          <w:szCs w:val="20"/>
        </w:rPr>
        <w:tab/>
      </w:r>
      <w:r w:rsidR="00F11AE6" w:rsidRPr="007676E3">
        <w:rPr>
          <w:rFonts w:cs="Tahoma"/>
          <w:szCs w:val="20"/>
        </w:rPr>
        <w:t>Conclusion</w:t>
      </w:r>
      <w:bookmarkEnd w:id="7"/>
    </w:p>
    <w:p w14:paraId="7E742B1F" w14:textId="77777777" w:rsidR="00255491" w:rsidRDefault="00255491" w:rsidP="00BD3E2D">
      <w:pPr>
        <w:spacing w:line="360" w:lineRule="auto"/>
        <w:jc w:val="both"/>
        <w:rPr>
          <w:rFonts w:ascii="Verdana" w:hAnsi="Verdana" w:cs="Tahoma"/>
          <w:sz w:val="20"/>
          <w:szCs w:val="20"/>
        </w:rPr>
      </w:pPr>
    </w:p>
    <w:p w14:paraId="49A74331" w14:textId="77777777" w:rsidR="00BD3E2D" w:rsidRPr="007676E3" w:rsidRDefault="00012FE1" w:rsidP="0050765E">
      <w:pPr>
        <w:spacing w:line="360" w:lineRule="auto"/>
        <w:jc w:val="both"/>
        <w:rPr>
          <w:rFonts w:ascii="Verdana" w:hAnsi="Verdana" w:cs="Tahoma"/>
          <w:sz w:val="20"/>
          <w:szCs w:val="20"/>
        </w:rPr>
      </w:pPr>
      <w:r w:rsidRPr="007676E3">
        <w:rPr>
          <w:rFonts w:ascii="Verdana" w:hAnsi="Verdana" w:cs="Tahoma"/>
          <w:sz w:val="20"/>
          <w:szCs w:val="20"/>
        </w:rPr>
        <w:t xml:space="preserve">This document has articulated the high level and operational processes agreed to by </w:t>
      </w:r>
      <w:r w:rsidR="0050765E">
        <w:rPr>
          <w:rFonts w:ascii="Verdana" w:hAnsi="Verdana" w:cs="Tahoma"/>
          <w:sz w:val="20"/>
          <w:szCs w:val="20"/>
        </w:rPr>
        <w:t>Team 36</w:t>
      </w:r>
      <w:r w:rsidRPr="007676E3">
        <w:rPr>
          <w:rFonts w:ascii="Verdana" w:hAnsi="Verdana" w:cs="Tahoma"/>
          <w:b/>
          <w:i/>
          <w:sz w:val="20"/>
          <w:szCs w:val="20"/>
        </w:rPr>
        <w:t xml:space="preserve">.  </w:t>
      </w:r>
      <w:r w:rsidRPr="007676E3">
        <w:rPr>
          <w:rFonts w:ascii="Verdana" w:hAnsi="Verdana" w:cs="Tahoma"/>
          <w:sz w:val="20"/>
          <w:szCs w:val="20"/>
        </w:rPr>
        <w:t xml:space="preserve">This </w:t>
      </w:r>
      <w:r w:rsidR="007517FD">
        <w:rPr>
          <w:rFonts w:ascii="Verdana" w:hAnsi="Verdana" w:cs="Tahoma"/>
          <w:sz w:val="20"/>
          <w:szCs w:val="20"/>
        </w:rPr>
        <w:t>t</w:t>
      </w:r>
      <w:r w:rsidRPr="007676E3">
        <w:rPr>
          <w:rFonts w:ascii="Verdana" w:hAnsi="Verdana" w:cs="Tahoma"/>
          <w:sz w:val="20"/>
          <w:szCs w:val="20"/>
        </w:rPr>
        <w:t xml:space="preserve">eam </w:t>
      </w:r>
      <w:r w:rsidR="005B184B">
        <w:rPr>
          <w:rFonts w:ascii="Verdana" w:hAnsi="Verdana" w:cs="Tahoma"/>
          <w:sz w:val="20"/>
          <w:szCs w:val="20"/>
        </w:rPr>
        <w:t>agreement</w:t>
      </w:r>
      <w:r w:rsidRPr="007676E3">
        <w:rPr>
          <w:rFonts w:ascii="Verdana" w:hAnsi="Verdana" w:cs="Tahoma"/>
          <w:sz w:val="20"/>
          <w:szCs w:val="20"/>
        </w:rPr>
        <w:t xml:space="preserve"> will apply for the duration of the </w:t>
      </w:r>
      <w:r w:rsidR="000E3C5B">
        <w:rPr>
          <w:rFonts w:ascii="Verdana" w:hAnsi="Verdana" w:cs="Tahoma"/>
          <w:b/>
          <w:i/>
          <w:sz w:val="20"/>
          <w:szCs w:val="20"/>
        </w:rPr>
        <w:t xml:space="preserve">Smart City project. </w:t>
      </w:r>
      <w:r w:rsidRPr="007676E3">
        <w:rPr>
          <w:rFonts w:ascii="Verdana" w:hAnsi="Verdana" w:cs="Tahoma"/>
          <w:sz w:val="20"/>
          <w:szCs w:val="20"/>
        </w:rPr>
        <w:t xml:space="preserve">To meet the objectives of the project and demonstrate their </w:t>
      </w:r>
      <w:r w:rsidR="0050765E">
        <w:rPr>
          <w:rFonts w:ascii="Verdana" w:hAnsi="Verdana" w:cs="Tahoma"/>
          <w:sz w:val="20"/>
          <w:szCs w:val="20"/>
        </w:rPr>
        <w:t>abilities as IT professionals,</w:t>
      </w:r>
      <w:r w:rsidR="00051D3E" w:rsidRPr="007676E3">
        <w:rPr>
          <w:rFonts w:ascii="Verdana" w:hAnsi="Verdana" w:cs="Tahoma"/>
          <w:sz w:val="20"/>
          <w:szCs w:val="20"/>
        </w:rPr>
        <w:t xml:space="preserve"> </w:t>
      </w:r>
      <w:r w:rsidR="0050765E">
        <w:rPr>
          <w:rFonts w:ascii="Verdana" w:hAnsi="Verdana" w:cs="Tahoma"/>
          <w:sz w:val="20"/>
          <w:szCs w:val="20"/>
        </w:rPr>
        <w:t>Team 36</w:t>
      </w:r>
      <w:r w:rsidRPr="007676E3">
        <w:rPr>
          <w:rFonts w:ascii="Verdana" w:hAnsi="Verdana" w:cs="Tahoma"/>
          <w:b/>
          <w:i/>
          <w:sz w:val="20"/>
          <w:szCs w:val="20"/>
        </w:rPr>
        <w:t xml:space="preserve"> </w:t>
      </w:r>
      <w:r w:rsidR="00051D3E" w:rsidRPr="007676E3">
        <w:rPr>
          <w:rFonts w:ascii="Verdana" w:hAnsi="Verdana" w:cs="Tahoma"/>
          <w:sz w:val="20"/>
          <w:szCs w:val="20"/>
        </w:rPr>
        <w:t xml:space="preserve">will implement the </w:t>
      </w:r>
      <w:r w:rsidRPr="007676E3">
        <w:rPr>
          <w:rFonts w:ascii="Verdana" w:hAnsi="Verdana" w:cs="Tahoma"/>
          <w:sz w:val="20"/>
          <w:szCs w:val="20"/>
        </w:rPr>
        <w:t xml:space="preserve">principles, </w:t>
      </w:r>
      <w:r w:rsidR="00051D3E" w:rsidRPr="007676E3">
        <w:rPr>
          <w:rFonts w:ascii="Verdana" w:hAnsi="Verdana" w:cs="Tahoma"/>
          <w:sz w:val="20"/>
          <w:szCs w:val="20"/>
        </w:rPr>
        <w:t xml:space="preserve">processes and </w:t>
      </w:r>
      <w:r w:rsidRPr="007676E3">
        <w:rPr>
          <w:rFonts w:ascii="Verdana" w:hAnsi="Verdana" w:cs="Tahoma"/>
          <w:sz w:val="20"/>
          <w:szCs w:val="20"/>
        </w:rPr>
        <w:t xml:space="preserve">management </w:t>
      </w:r>
      <w:r w:rsidR="00051D3E" w:rsidRPr="007676E3">
        <w:rPr>
          <w:rFonts w:ascii="Verdana" w:hAnsi="Verdana" w:cs="Tahoma"/>
          <w:sz w:val="20"/>
          <w:szCs w:val="20"/>
        </w:rPr>
        <w:t xml:space="preserve">activities </w:t>
      </w:r>
      <w:r w:rsidRPr="007676E3">
        <w:rPr>
          <w:rFonts w:ascii="Verdana" w:hAnsi="Verdana" w:cs="Tahoma"/>
          <w:sz w:val="20"/>
          <w:szCs w:val="20"/>
        </w:rPr>
        <w:t>described</w:t>
      </w:r>
      <w:r w:rsidR="00BD3E2D" w:rsidRPr="007676E3">
        <w:rPr>
          <w:rFonts w:ascii="Verdana" w:hAnsi="Verdana" w:cs="Tahoma"/>
          <w:sz w:val="20"/>
          <w:szCs w:val="20"/>
        </w:rPr>
        <w:t>.</w:t>
      </w:r>
    </w:p>
    <w:p w14:paraId="30C97D41" w14:textId="77777777" w:rsidR="00681837" w:rsidRPr="007676E3" w:rsidRDefault="00681837" w:rsidP="00702894">
      <w:pPr>
        <w:spacing w:line="360" w:lineRule="auto"/>
        <w:jc w:val="both"/>
        <w:rPr>
          <w:rFonts w:ascii="Verdana" w:hAnsi="Verdana" w:cs="Tahoma"/>
          <w:sz w:val="20"/>
          <w:szCs w:val="20"/>
        </w:rPr>
      </w:pPr>
    </w:p>
    <w:p w14:paraId="59545192" w14:textId="77777777" w:rsidR="00BF229A" w:rsidRPr="007676E3" w:rsidRDefault="00BF229A">
      <w:pPr>
        <w:rPr>
          <w:rFonts w:ascii="Verdana" w:hAnsi="Verdana" w:cs="Tahoma"/>
          <w:sz w:val="20"/>
          <w:szCs w:val="20"/>
        </w:rPr>
      </w:pPr>
    </w:p>
    <w:sectPr w:rsidR="00BF229A" w:rsidRPr="007676E3" w:rsidSect="00302B62">
      <w:footnotePr>
        <w:pos w:val="beneathText"/>
      </w:footnotePr>
      <w:pgSz w:w="11905" w:h="16837"/>
      <w:pgMar w:top="1134" w:right="1134" w:bottom="1134" w:left="113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A4F29A" w14:textId="77777777" w:rsidR="00376738" w:rsidRDefault="00376738">
      <w:r>
        <w:separator/>
      </w:r>
    </w:p>
  </w:endnote>
  <w:endnote w:type="continuationSeparator" w:id="0">
    <w:p w14:paraId="4BCB891B" w14:textId="77777777" w:rsidR="00376738" w:rsidRDefault="003767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tarBats">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17C5F" w14:textId="77777777" w:rsidR="00663511" w:rsidRPr="00B80492" w:rsidRDefault="00663511" w:rsidP="00F75186">
    <w:pPr>
      <w:pStyle w:val="Footer"/>
      <w:framePr w:wrap="around" w:vAnchor="text" w:hAnchor="margin" w:xAlign="right" w:y="1"/>
      <w:rPr>
        <w:rStyle w:val="PageNumber"/>
        <w:rFonts w:ascii="Verdana" w:hAnsi="Verdana"/>
        <w:b/>
        <w:sz w:val="16"/>
        <w:szCs w:val="16"/>
      </w:rPr>
    </w:pPr>
    <w:r w:rsidRPr="00B80492">
      <w:rPr>
        <w:rStyle w:val="PageNumber"/>
        <w:rFonts w:ascii="Verdana" w:hAnsi="Verdana"/>
        <w:b/>
        <w:sz w:val="16"/>
        <w:szCs w:val="16"/>
      </w:rPr>
      <w:fldChar w:fldCharType="begin"/>
    </w:r>
    <w:r w:rsidRPr="00B80492">
      <w:rPr>
        <w:rStyle w:val="PageNumber"/>
        <w:rFonts w:ascii="Verdana" w:hAnsi="Verdana"/>
        <w:b/>
        <w:sz w:val="16"/>
        <w:szCs w:val="16"/>
      </w:rPr>
      <w:instrText xml:space="preserve">PAGE  </w:instrText>
    </w:r>
    <w:r w:rsidRPr="00B80492">
      <w:rPr>
        <w:rStyle w:val="PageNumber"/>
        <w:rFonts w:ascii="Verdana" w:hAnsi="Verdana"/>
        <w:b/>
        <w:sz w:val="16"/>
        <w:szCs w:val="16"/>
      </w:rPr>
      <w:fldChar w:fldCharType="separate"/>
    </w:r>
    <w:r w:rsidR="00B748B1">
      <w:rPr>
        <w:rStyle w:val="PageNumber"/>
        <w:rFonts w:ascii="Verdana" w:hAnsi="Verdana"/>
        <w:b/>
        <w:noProof/>
        <w:sz w:val="16"/>
        <w:szCs w:val="16"/>
      </w:rPr>
      <w:t>4</w:t>
    </w:r>
    <w:r w:rsidRPr="00B80492">
      <w:rPr>
        <w:rStyle w:val="PageNumber"/>
        <w:rFonts w:ascii="Verdana" w:hAnsi="Verdana"/>
        <w:b/>
        <w:sz w:val="16"/>
        <w:szCs w:val="16"/>
      </w:rPr>
      <w:fldChar w:fldCharType="end"/>
    </w:r>
  </w:p>
  <w:p w14:paraId="1FFD402D" w14:textId="58ABFF10" w:rsidR="00663511" w:rsidRPr="00B80492" w:rsidRDefault="00663511" w:rsidP="00B80492">
    <w:pPr>
      <w:pStyle w:val="Footer"/>
      <w:pBdr>
        <w:top w:val="single" w:sz="4" w:space="1" w:color="auto"/>
      </w:pBdr>
      <w:tabs>
        <w:tab w:val="clear" w:pos="8306"/>
        <w:tab w:val="right" w:pos="9540"/>
      </w:tabs>
      <w:ind w:right="360"/>
      <w:rPr>
        <w:rFonts w:ascii="Verdana" w:hAnsi="Verdana"/>
        <w:b/>
        <w:sz w:val="16"/>
        <w:szCs w:val="16"/>
      </w:rPr>
    </w:pPr>
    <w:r w:rsidRPr="00B80492">
      <w:rPr>
        <w:rFonts w:ascii="Verdana" w:hAnsi="Verdana"/>
        <w:b/>
        <w:sz w:val="16"/>
        <w:szCs w:val="16"/>
      </w:rPr>
      <w:t xml:space="preserve">Team </w:t>
    </w:r>
    <w:r w:rsidR="00B94C94">
      <w:rPr>
        <w:rFonts w:ascii="Verdana" w:hAnsi="Verdana"/>
        <w:b/>
        <w:sz w:val="16"/>
        <w:szCs w:val="16"/>
      </w:rPr>
      <w:t>Agreement</w:t>
    </w:r>
    <w:r w:rsidRPr="00B80492">
      <w:rPr>
        <w:rFonts w:ascii="Verdana" w:hAnsi="Verdana"/>
        <w:b/>
        <w:sz w:val="16"/>
        <w:szCs w:val="16"/>
      </w:rPr>
      <w:tab/>
      <w:t xml:space="preserve">                    </w:t>
    </w:r>
    <w:r w:rsidRPr="00B80492">
      <w:rPr>
        <w:rFonts w:ascii="Verdana" w:hAnsi="Verdana"/>
        <w:b/>
        <w:sz w:val="16"/>
        <w:szCs w:val="16"/>
      </w:rPr>
      <w:tab/>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84BCC3" w14:textId="77777777" w:rsidR="00376738" w:rsidRDefault="00376738">
      <w:r>
        <w:separator/>
      </w:r>
    </w:p>
  </w:footnote>
  <w:footnote w:type="continuationSeparator" w:id="0">
    <w:p w14:paraId="4A3940BD" w14:textId="77777777" w:rsidR="00376738" w:rsidRDefault="003767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name w:val="WW8Num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 w15:restartNumberingAfterBreak="0">
    <w:nsid w:val="00000002"/>
    <w:multiLevelType w:val="multilevel"/>
    <w:tmpl w:val="00000002"/>
    <w:name w:val="WW8Num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 w15:restartNumberingAfterBreak="0">
    <w:nsid w:val="00000003"/>
    <w:multiLevelType w:val="multilevel"/>
    <w:tmpl w:val="00000003"/>
    <w:name w:val="WW8Num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3" w15:restartNumberingAfterBreak="0">
    <w:nsid w:val="00000004"/>
    <w:multiLevelType w:val="multilevel"/>
    <w:tmpl w:val="00000004"/>
    <w:name w:val="WW8Num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4" w15:restartNumberingAfterBreak="0">
    <w:nsid w:val="00000005"/>
    <w:multiLevelType w:val="multilevel"/>
    <w:tmpl w:val="00000005"/>
    <w:name w:val="WW8Num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5" w15:restartNumberingAfterBreak="0">
    <w:nsid w:val="00000006"/>
    <w:multiLevelType w:val="multilevel"/>
    <w:tmpl w:val="00000006"/>
    <w:name w:val="WW8Num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6" w15:restartNumberingAfterBreak="0">
    <w:nsid w:val="00000007"/>
    <w:multiLevelType w:val="multilevel"/>
    <w:tmpl w:val="00000007"/>
    <w:name w:val="WW8Num7"/>
    <w:lvl w:ilvl="0">
      <w:start w:val="1"/>
      <w:numFmt w:val="decimal"/>
      <w:suff w:val="nothing"/>
      <w:lvlText w:val="%1."/>
      <w:lvlJc w:val="left"/>
      <w:pPr>
        <w:ind w:left="283"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7" w15:restartNumberingAfterBreak="0">
    <w:nsid w:val="00000008"/>
    <w:multiLevelType w:val="multilevel"/>
    <w:tmpl w:val="00000008"/>
    <w:name w:val="WW8Num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8" w15:restartNumberingAfterBreak="0">
    <w:nsid w:val="00000009"/>
    <w:multiLevelType w:val="multilevel"/>
    <w:tmpl w:val="3552FF00"/>
    <w:name w:val="WW8Num9"/>
    <w:lvl w:ilvl="0">
      <w:start w:val="1"/>
      <w:numFmt w:val="decimal"/>
      <w:lvlText w:val="%1."/>
      <w:lvlJc w:val="left"/>
      <w:pPr>
        <w:tabs>
          <w:tab w:val="num" w:pos="360"/>
        </w:tabs>
        <w:ind w:left="360" w:hanging="360"/>
      </w:pPr>
      <w:rPr>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9" w15:restartNumberingAfterBreak="0">
    <w:nsid w:val="0000000A"/>
    <w:multiLevelType w:val="multilevel"/>
    <w:tmpl w:val="0000000A"/>
    <w:name w:val="WW8Num1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0" w15:restartNumberingAfterBreak="0">
    <w:nsid w:val="0000000B"/>
    <w:multiLevelType w:val="multilevel"/>
    <w:tmpl w:val="0000000B"/>
    <w:name w:val="WW8Num1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1" w15:restartNumberingAfterBreak="0">
    <w:nsid w:val="0000000C"/>
    <w:multiLevelType w:val="multilevel"/>
    <w:tmpl w:val="0000000C"/>
    <w:name w:val="WW8Num1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2" w15:restartNumberingAfterBreak="0">
    <w:nsid w:val="0000000D"/>
    <w:multiLevelType w:val="multilevel"/>
    <w:tmpl w:val="0000000D"/>
    <w:name w:val="WW8Num1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3" w15:restartNumberingAfterBreak="0">
    <w:nsid w:val="0000000E"/>
    <w:multiLevelType w:val="multilevel"/>
    <w:tmpl w:val="0000000E"/>
    <w:name w:val="WW8Num1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4" w15:restartNumberingAfterBreak="0">
    <w:nsid w:val="0000000F"/>
    <w:multiLevelType w:val="multilevel"/>
    <w:tmpl w:val="0000000F"/>
    <w:name w:val="WW8Num1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5" w15:restartNumberingAfterBreak="0">
    <w:nsid w:val="00000010"/>
    <w:multiLevelType w:val="multilevel"/>
    <w:tmpl w:val="00000010"/>
    <w:name w:val="WW8Num1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6" w15:restartNumberingAfterBreak="0">
    <w:nsid w:val="00000011"/>
    <w:multiLevelType w:val="multilevel"/>
    <w:tmpl w:val="00000011"/>
    <w:name w:val="WW8Num1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7" w15:restartNumberingAfterBreak="0">
    <w:nsid w:val="00000012"/>
    <w:multiLevelType w:val="multilevel"/>
    <w:tmpl w:val="00000012"/>
    <w:name w:val="WW8Num1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8" w15:restartNumberingAfterBreak="0">
    <w:nsid w:val="00000013"/>
    <w:multiLevelType w:val="multilevel"/>
    <w:tmpl w:val="00000013"/>
    <w:name w:val="WW8Num19"/>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9" w15:restartNumberingAfterBreak="0">
    <w:nsid w:val="00000014"/>
    <w:multiLevelType w:val="multilevel"/>
    <w:tmpl w:val="00000014"/>
    <w:name w:val="WW8Num2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0" w15:restartNumberingAfterBreak="0">
    <w:nsid w:val="00000015"/>
    <w:multiLevelType w:val="multilevel"/>
    <w:tmpl w:val="00000015"/>
    <w:name w:val="WW8Num2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1" w15:restartNumberingAfterBreak="0">
    <w:nsid w:val="00000016"/>
    <w:multiLevelType w:val="multilevel"/>
    <w:tmpl w:val="00000016"/>
    <w:name w:val="WW8Num2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2" w15:restartNumberingAfterBreak="0">
    <w:nsid w:val="00000017"/>
    <w:multiLevelType w:val="multilevel"/>
    <w:tmpl w:val="00000017"/>
    <w:name w:val="WW8Num2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3" w15:restartNumberingAfterBreak="0">
    <w:nsid w:val="00000018"/>
    <w:multiLevelType w:val="multilevel"/>
    <w:tmpl w:val="00000018"/>
    <w:name w:val="WW8Num2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4" w15:restartNumberingAfterBreak="0">
    <w:nsid w:val="00000019"/>
    <w:multiLevelType w:val="multilevel"/>
    <w:tmpl w:val="00000019"/>
    <w:name w:val="WW8Num2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5" w15:restartNumberingAfterBreak="0">
    <w:nsid w:val="0000001A"/>
    <w:multiLevelType w:val="multilevel"/>
    <w:tmpl w:val="0000001A"/>
    <w:name w:val="WW8Num2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6" w15:restartNumberingAfterBreak="0">
    <w:nsid w:val="0000001B"/>
    <w:multiLevelType w:val="multilevel"/>
    <w:tmpl w:val="0000001B"/>
    <w:name w:val="WW8Num2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7" w15:restartNumberingAfterBreak="0">
    <w:nsid w:val="0000001C"/>
    <w:multiLevelType w:val="multilevel"/>
    <w:tmpl w:val="0000001C"/>
    <w:name w:val="WW8Num2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15:restartNumberingAfterBreak="0">
    <w:nsid w:val="035E4D05"/>
    <w:multiLevelType w:val="hybridMultilevel"/>
    <w:tmpl w:val="119A8D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18176FCF"/>
    <w:multiLevelType w:val="hybridMultilevel"/>
    <w:tmpl w:val="211A48F4"/>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0" w15:restartNumberingAfterBreak="0">
    <w:nsid w:val="1C6C0B4E"/>
    <w:multiLevelType w:val="hybridMultilevel"/>
    <w:tmpl w:val="40A68904"/>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231B796F"/>
    <w:multiLevelType w:val="hybridMultilevel"/>
    <w:tmpl w:val="9CFA93BC"/>
    <w:lvl w:ilvl="0" w:tplc="C8B8EB90">
      <w:numFmt w:val="bullet"/>
      <w:lvlText w:val="-"/>
      <w:lvlJc w:val="left"/>
      <w:pPr>
        <w:ind w:left="1080" w:hanging="360"/>
      </w:pPr>
      <w:rPr>
        <w:rFonts w:ascii="Arial" w:eastAsia="SimSu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15:restartNumberingAfterBreak="0">
    <w:nsid w:val="2EEB2117"/>
    <w:multiLevelType w:val="hybridMultilevel"/>
    <w:tmpl w:val="3BD4A4B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3" w15:restartNumberingAfterBreak="0">
    <w:nsid w:val="4AC110D8"/>
    <w:multiLevelType w:val="hybridMultilevel"/>
    <w:tmpl w:val="37563502"/>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4" w15:restartNumberingAfterBreak="0">
    <w:nsid w:val="642E0483"/>
    <w:multiLevelType w:val="hybridMultilevel"/>
    <w:tmpl w:val="755000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01512F0"/>
    <w:multiLevelType w:val="hybridMultilevel"/>
    <w:tmpl w:val="8C564B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6A85ECC"/>
    <w:multiLevelType w:val="multilevel"/>
    <w:tmpl w:val="DFD6C80A"/>
    <w:lvl w:ilvl="0">
      <w:start w:val="1"/>
      <w:numFmt w:val="decimal"/>
      <w:pStyle w:val="Heading1"/>
      <w:lvlText w:val="%1"/>
      <w:lvlJc w:val="left"/>
      <w:pPr>
        <w:tabs>
          <w:tab w:val="num" w:pos="1008"/>
        </w:tabs>
        <w:ind w:left="1008" w:hanging="1008"/>
      </w:pPr>
      <w:rPr>
        <w:rFonts w:hint="default"/>
      </w:rPr>
    </w:lvl>
    <w:lvl w:ilvl="1">
      <w:start w:val="1"/>
      <w:numFmt w:val="decimal"/>
      <w:pStyle w:val="Heading2"/>
      <w:lvlText w:val="%1.%2"/>
      <w:lvlJc w:val="left"/>
      <w:pPr>
        <w:tabs>
          <w:tab w:val="num" w:pos="5796"/>
        </w:tabs>
        <w:ind w:left="5796" w:hanging="1008"/>
      </w:pPr>
      <w:rPr>
        <w:rFonts w:hint="default"/>
        <w:b/>
        <w:i w:val="0"/>
      </w:rPr>
    </w:lvl>
    <w:lvl w:ilvl="2">
      <w:start w:val="1"/>
      <w:numFmt w:val="decimal"/>
      <w:pStyle w:val="Heading3"/>
      <w:lvlText w:val="%1.%2.%3"/>
      <w:lvlJc w:val="left"/>
      <w:pPr>
        <w:tabs>
          <w:tab w:val="num" w:pos="1008"/>
        </w:tabs>
        <w:ind w:left="1008" w:hanging="1008"/>
      </w:pPr>
      <w:rPr>
        <w:rFonts w:hint="default"/>
      </w:rPr>
    </w:lvl>
    <w:lvl w:ilvl="3">
      <w:start w:val="1"/>
      <w:numFmt w:val="decimal"/>
      <w:pStyle w:val="Heading4"/>
      <w:lvlText w:val="%1.%2.%3.%4"/>
      <w:lvlJc w:val="left"/>
      <w:pPr>
        <w:tabs>
          <w:tab w:val="num" w:pos="576"/>
        </w:tabs>
        <w:ind w:left="504" w:hanging="648"/>
      </w:pPr>
      <w:rPr>
        <w:rFonts w:hint="default"/>
      </w:rPr>
    </w:lvl>
    <w:lvl w:ilvl="4">
      <w:start w:val="1"/>
      <w:numFmt w:val="decimal"/>
      <w:lvlText w:val="%1.%2.%3.%4.%5."/>
      <w:lvlJc w:val="left"/>
      <w:pPr>
        <w:tabs>
          <w:tab w:val="num" w:pos="1296"/>
        </w:tabs>
        <w:ind w:left="1008" w:hanging="792"/>
      </w:pPr>
      <w:rPr>
        <w:rFonts w:hint="default"/>
      </w:rPr>
    </w:lvl>
    <w:lvl w:ilvl="5">
      <w:start w:val="1"/>
      <w:numFmt w:val="decimal"/>
      <w:lvlText w:val="%1.%2.%3.%4.%5.%6."/>
      <w:lvlJc w:val="left"/>
      <w:pPr>
        <w:tabs>
          <w:tab w:val="num" w:pos="2016"/>
        </w:tabs>
        <w:ind w:left="1512" w:hanging="936"/>
      </w:pPr>
      <w:rPr>
        <w:rFonts w:hint="default"/>
      </w:rPr>
    </w:lvl>
    <w:lvl w:ilvl="6">
      <w:start w:val="1"/>
      <w:numFmt w:val="decimal"/>
      <w:lvlText w:val="%1.%2.%3.%4.%5.%6.%7."/>
      <w:lvlJc w:val="left"/>
      <w:pPr>
        <w:tabs>
          <w:tab w:val="num" w:pos="2376"/>
        </w:tabs>
        <w:ind w:left="2016" w:hanging="1080"/>
      </w:pPr>
      <w:rPr>
        <w:rFonts w:hint="default"/>
      </w:rPr>
    </w:lvl>
    <w:lvl w:ilvl="7">
      <w:start w:val="1"/>
      <w:numFmt w:val="decimal"/>
      <w:lvlText w:val="%1.%2.%3.%4.%5.%6.%7.%8."/>
      <w:lvlJc w:val="left"/>
      <w:pPr>
        <w:tabs>
          <w:tab w:val="num" w:pos="3096"/>
        </w:tabs>
        <w:ind w:left="2520" w:hanging="1224"/>
      </w:pPr>
      <w:rPr>
        <w:rFonts w:hint="default"/>
      </w:rPr>
    </w:lvl>
    <w:lvl w:ilvl="8">
      <w:start w:val="1"/>
      <w:numFmt w:val="decimal"/>
      <w:lvlText w:val="%1.%2.%3.%4.%5.%6.%7.%8.%9."/>
      <w:lvlJc w:val="left"/>
      <w:pPr>
        <w:tabs>
          <w:tab w:val="num" w:pos="3816"/>
        </w:tabs>
        <w:ind w:left="3096" w:hanging="1440"/>
      </w:pPr>
      <w:rPr>
        <w:rFonts w:hint="default"/>
      </w:rPr>
    </w:lvl>
  </w:abstractNum>
  <w:num w:numId="1">
    <w:abstractNumId w:val="36"/>
  </w:num>
  <w:num w:numId="2">
    <w:abstractNumId w:val="34"/>
  </w:num>
  <w:num w:numId="3">
    <w:abstractNumId w:val="33"/>
  </w:num>
  <w:num w:numId="4">
    <w:abstractNumId w:val="30"/>
  </w:num>
  <w:num w:numId="5">
    <w:abstractNumId w:val="35"/>
  </w:num>
  <w:num w:numId="6">
    <w:abstractNumId w:val="28"/>
  </w:num>
  <w:num w:numId="7">
    <w:abstractNumId w:val="29"/>
  </w:num>
  <w:num w:numId="8">
    <w:abstractNumId w:val="32"/>
  </w:num>
  <w:num w:numId="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1"/>
  <w:activeWritingStyle w:appName="MSWord" w:lang="en-AU" w:vendorID="64" w:dllVersion="131078" w:nlCheck="1" w:checkStyle="0"/>
  <w:activeWritingStyle w:appName="MSWord" w:lang="en-AU" w:vendorID="64" w:dllVersion="131077"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noPunctuationKerning/>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1AF"/>
    <w:rsid w:val="00004978"/>
    <w:rsid w:val="00004C9E"/>
    <w:rsid w:val="00006161"/>
    <w:rsid w:val="0000628C"/>
    <w:rsid w:val="00010994"/>
    <w:rsid w:val="00012FE1"/>
    <w:rsid w:val="00013F1C"/>
    <w:rsid w:val="00014638"/>
    <w:rsid w:val="00021988"/>
    <w:rsid w:val="00023EF8"/>
    <w:rsid w:val="00036D4D"/>
    <w:rsid w:val="00041906"/>
    <w:rsid w:val="00042448"/>
    <w:rsid w:val="00045222"/>
    <w:rsid w:val="00046E8B"/>
    <w:rsid w:val="00051AFF"/>
    <w:rsid w:val="00051D3E"/>
    <w:rsid w:val="000532B8"/>
    <w:rsid w:val="00054528"/>
    <w:rsid w:val="00055792"/>
    <w:rsid w:val="0005650B"/>
    <w:rsid w:val="00065244"/>
    <w:rsid w:val="0007117C"/>
    <w:rsid w:val="000749FC"/>
    <w:rsid w:val="0009289F"/>
    <w:rsid w:val="00097984"/>
    <w:rsid w:val="000A352C"/>
    <w:rsid w:val="000A5431"/>
    <w:rsid w:val="000B12E3"/>
    <w:rsid w:val="000B1636"/>
    <w:rsid w:val="000B1B56"/>
    <w:rsid w:val="000B5133"/>
    <w:rsid w:val="000C352C"/>
    <w:rsid w:val="000C4343"/>
    <w:rsid w:val="000C4BA0"/>
    <w:rsid w:val="000D173E"/>
    <w:rsid w:val="000D33A9"/>
    <w:rsid w:val="000D35C2"/>
    <w:rsid w:val="000D7340"/>
    <w:rsid w:val="000E0EE7"/>
    <w:rsid w:val="000E3C5B"/>
    <w:rsid w:val="000E429F"/>
    <w:rsid w:val="000E72B2"/>
    <w:rsid w:val="000E7746"/>
    <w:rsid w:val="000F550E"/>
    <w:rsid w:val="0010699E"/>
    <w:rsid w:val="0010721F"/>
    <w:rsid w:val="00112994"/>
    <w:rsid w:val="00117EA3"/>
    <w:rsid w:val="00130C9D"/>
    <w:rsid w:val="00152BF4"/>
    <w:rsid w:val="00153BBE"/>
    <w:rsid w:val="00160540"/>
    <w:rsid w:val="00160C60"/>
    <w:rsid w:val="001624A0"/>
    <w:rsid w:val="0016704C"/>
    <w:rsid w:val="00167B39"/>
    <w:rsid w:val="00171D0D"/>
    <w:rsid w:val="00172092"/>
    <w:rsid w:val="0018442A"/>
    <w:rsid w:val="001A40B7"/>
    <w:rsid w:val="001A4AA6"/>
    <w:rsid w:val="001B05E4"/>
    <w:rsid w:val="001B64F8"/>
    <w:rsid w:val="001E5BAE"/>
    <w:rsid w:val="001F1CE4"/>
    <w:rsid w:val="0020274C"/>
    <w:rsid w:val="00203031"/>
    <w:rsid w:val="0020342F"/>
    <w:rsid w:val="002232DA"/>
    <w:rsid w:val="00226077"/>
    <w:rsid w:val="00226E62"/>
    <w:rsid w:val="00232FC0"/>
    <w:rsid w:val="00233F38"/>
    <w:rsid w:val="0023446E"/>
    <w:rsid w:val="0023641F"/>
    <w:rsid w:val="00240DBB"/>
    <w:rsid w:val="00244CE9"/>
    <w:rsid w:val="00245E2A"/>
    <w:rsid w:val="002529D7"/>
    <w:rsid w:val="00255491"/>
    <w:rsid w:val="00266529"/>
    <w:rsid w:val="00273C33"/>
    <w:rsid w:val="00275E9D"/>
    <w:rsid w:val="0028075B"/>
    <w:rsid w:val="00281A02"/>
    <w:rsid w:val="00287B14"/>
    <w:rsid w:val="002927E0"/>
    <w:rsid w:val="00292DBC"/>
    <w:rsid w:val="00297B35"/>
    <w:rsid w:val="002A646D"/>
    <w:rsid w:val="002B3939"/>
    <w:rsid w:val="002B6CDC"/>
    <w:rsid w:val="002C4895"/>
    <w:rsid w:val="002C6112"/>
    <w:rsid w:val="002C77D7"/>
    <w:rsid w:val="002D28BF"/>
    <w:rsid w:val="002E1099"/>
    <w:rsid w:val="002E30DC"/>
    <w:rsid w:val="002E3AC7"/>
    <w:rsid w:val="002E7513"/>
    <w:rsid w:val="002E77CD"/>
    <w:rsid w:val="002E7EB5"/>
    <w:rsid w:val="002F001B"/>
    <w:rsid w:val="002F4BA5"/>
    <w:rsid w:val="00301C92"/>
    <w:rsid w:val="00301F7A"/>
    <w:rsid w:val="00302B62"/>
    <w:rsid w:val="00310AEA"/>
    <w:rsid w:val="00310F59"/>
    <w:rsid w:val="00314F12"/>
    <w:rsid w:val="00316F97"/>
    <w:rsid w:val="0032105B"/>
    <w:rsid w:val="003224D3"/>
    <w:rsid w:val="003225B4"/>
    <w:rsid w:val="00323787"/>
    <w:rsid w:val="0032739E"/>
    <w:rsid w:val="00330DDA"/>
    <w:rsid w:val="003315B9"/>
    <w:rsid w:val="003358E9"/>
    <w:rsid w:val="003379F5"/>
    <w:rsid w:val="003428D4"/>
    <w:rsid w:val="00343B38"/>
    <w:rsid w:val="00344DA3"/>
    <w:rsid w:val="00351B91"/>
    <w:rsid w:val="00361DEE"/>
    <w:rsid w:val="00366AD9"/>
    <w:rsid w:val="00374CBE"/>
    <w:rsid w:val="00376738"/>
    <w:rsid w:val="00383552"/>
    <w:rsid w:val="00387FD7"/>
    <w:rsid w:val="003A537B"/>
    <w:rsid w:val="003B5A24"/>
    <w:rsid w:val="003C0671"/>
    <w:rsid w:val="003D7A0B"/>
    <w:rsid w:val="003F155C"/>
    <w:rsid w:val="003F2723"/>
    <w:rsid w:val="003F4C4D"/>
    <w:rsid w:val="00411B20"/>
    <w:rsid w:val="00422AE5"/>
    <w:rsid w:val="00432059"/>
    <w:rsid w:val="004354ED"/>
    <w:rsid w:val="0044019A"/>
    <w:rsid w:val="0044226D"/>
    <w:rsid w:val="00457262"/>
    <w:rsid w:val="00464C21"/>
    <w:rsid w:val="00493D84"/>
    <w:rsid w:val="004A048C"/>
    <w:rsid w:val="004A6F6F"/>
    <w:rsid w:val="004B40B6"/>
    <w:rsid w:val="004C7913"/>
    <w:rsid w:val="004D1037"/>
    <w:rsid w:val="004D1B5C"/>
    <w:rsid w:val="004F172E"/>
    <w:rsid w:val="00501D8F"/>
    <w:rsid w:val="00503376"/>
    <w:rsid w:val="00504873"/>
    <w:rsid w:val="0050765E"/>
    <w:rsid w:val="005207FA"/>
    <w:rsid w:val="005242F1"/>
    <w:rsid w:val="005327B1"/>
    <w:rsid w:val="005331AA"/>
    <w:rsid w:val="00534124"/>
    <w:rsid w:val="005403CC"/>
    <w:rsid w:val="00544653"/>
    <w:rsid w:val="005465D6"/>
    <w:rsid w:val="00551396"/>
    <w:rsid w:val="00554A52"/>
    <w:rsid w:val="00557346"/>
    <w:rsid w:val="00564664"/>
    <w:rsid w:val="0056637F"/>
    <w:rsid w:val="00570897"/>
    <w:rsid w:val="005751F7"/>
    <w:rsid w:val="0058008B"/>
    <w:rsid w:val="0058025F"/>
    <w:rsid w:val="0058332A"/>
    <w:rsid w:val="005905DE"/>
    <w:rsid w:val="00591789"/>
    <w:rsid w:val="00591C6D"/>
    <w:rsid w:val="00593814"/>
    <w:rsid w:val="00596160"/>
    <w:rsid w:val="00597765"/>
    <w:rsid w:val="005A54CA"/>
    <w:rsid w:val="005A60B5"/>
    <w:rsid w:val="005A7002"/>
    <w:rsid w:val="005B1031"/>
    <w:rsid w:val="005B184B"/>
    <w:rsid w:val="005B58E5"/>
    <w:rsid w:val="005C4636"/>
    <w:rsid w:val="005D28EA"/>
    <w:rsid w:val="005D51D5"/>
    <w:rsid w:val="005D52B7"/>
    <w:rsid w:val="005D6E41"/>
    <w:rsid w:val="005E0A83"/>
    <w:rsid w:val="005E35BC"/>
    <w:rsid w:val="005E420E"/>
    <w:rsid w:val="005E6860"/>
    <w:rsid w:val="005F31AF"/>
    <w:rsid w:val="005F4573"/>
    <w:rsid w:val="005F5DCF"/>
    <w:rsid w:val="006030F0"/>
    <w:rsid w:val="006038A2"/>
    <w:rsid w:val="00622C0C"/>
    <w:rsid w:val="00626557"/>
    <w:rsid w:val="00634900"/>
    <w:rsid w:val="006356CE"/>
    <w:rsid w:val="006369EF"/>
    <w:rsid w:val="00636F7F"/>
    <w:rsid w:val="0063751A"/>
    <w:rsid w:val="0065149D"/>
    <w:rsid w:val="00663511"/>
    <w:rsid w:val="00663978"/>
    <w:rsid w:val="00671C34"/>
    <w:rsid w:val="00681837"/>
    <w:rsid w:val="006923F8"/>
    <w:rsid w:val="00693C51"/>
    <w:rsid w:val="006A200B"/>
    <w:rsid w:val="006A41B2"/>
    <w:rsid w:val="006A6C47"/>
    <w:rsid w:val="006B038F"/>
    <w:rsid w:val="006C281C"/>
    <w:rsid w:val="006E0533"/>
    <w:rsid w:val="006E4398"/>
    <w:rsid w:val="006E58A8"/>
    <w:rsid w:val="006F0972"/>
    <w:rsid w:val="006F6F75"/>
    <w:rsid w:val="0070120C"/>
    <w:rsid w:val="007024C7"/>
    <w:rsid w:val="00702894"/>
    <w:rsid w:val="00705E5C"/>
    <w:rsid w:val="007065EE"/>
    <w:rsid w:val="00713496"/>
    <w:rsid w:val="00721D11"/>
    <w:rsid w:val="0072416D"/>
    <w:rsid w:val="007269F0"/>
    <w:rsid w:val="007312B4"/>
    <w:rsid w:val="00745211"/>
    <w:rsid w:val="007475AA"/>
    <w:rsid w:val="007517FD"/>
    <w:rsid w:val="00757545"/>
    <w:rsid w:val="00757B28"/>
    <w:rsid w:val="007616B8"/>
    <w:rsid w:val="0076410C"/>
    <w:rsid w:val="00764F5E"/>
    <w:rsid w:val="00766F1D"/>
    <w:rsid w:val="007676E3"/>
    <w:rsid w:val="0077065F"/>
    <w:rsid w:val="00770D72"/>
    <w:rsid w:val="00772BF2"/>
    <w:rsid w:val="00784C2E"/>
    <w:rsid w:val="00785BF9"/>
    <w:rsid w:val="007865F7"/>
    <w:rsid w:val="00793031"/>
    <w:rsid w:val="007A0298"/>
    <w:rsid w:val="007A55D0"/>
    <w:rsid w:val="007A7290"/>
    <w:rsid w:val="007B218A"/>
    <w:rsid w:val="007B58BE"/>
    <w:rsid w:val="007C569D"/>
    <w:rsid w:val="007C72E8"/>
    <w:rsid w:val="007D63ED"/>
    <w:rsid w:val="007F3C05"/>
    <w:rsid w:val="007F606D"/>
    <w:rsid w:val="008103B1"/>
    <w:rsid w:val="008107A4"/>
    <w:rsid w:val="008107AE"/>
    <w:rsid w:val="00812198"/>
    <w:rsid w:val="008214EF"/>
    <w:rsid w:val="0082322F"/>
    <w:rsid w:val="00831E62"/>
    <w:rsid w:val="008322B3"/>
    <w:rsid w:val="008322E2"/>
    <w:rsid w:val="00837C44"/>
    <w:rsid w:val="00843286"/>
    <w:rsid w:val="008435C1"/>
    <w:rsid w:val="00852ABC"/>
    <w:rsid w:val="00864CC8"/>
    <w:rsid w:val="00865C17"/>
    <w:rsid w:val="008779FD"/>
    <w:rsid w:val="00880B89"/>
    <w:rsid w:val="00887C17"/>
    <w:rsid w:val="00890790"/>
    <w:rsid w:val="008914F2"/>
    <w:rsid w:val="00893EF7"/>
    <w:rsid w:val="00894CF4"/>
    <w:rsid w:val="008A2ADB"/>
    <w:rsid w:val="008B1919"/>
    <w:rsid w:val="008B2E99"/>
    <w:rsid w:val="008B40A1"/>
    <w:rsid w:val="008B4D35"/>
    <w:rsid w:val="008B7ECB"/>
    <w:rsid w:val="008C46B9"/>
    <w:rsid w:val="008C5FE6"/>
    <w:rsid w:val="008C7C07"/>
    <w:rsid w:val="008D0E57"/>
    <w:rsid w:val="008D2D08"/>
    <w:rsid w:val="008E546C"/>
    <w:rsid w:val="008F6361"/>
    <w:rsid w:val="00900221"/>
    <w:rsid w:val="00901F2D"/>
    <w:rsid w:val="009031A0"/>
    <w:rsid w:val="009071AC"/>
    <w:rsid w:val="00915AAC"/>
    <w:rsid w:val="00921BB4"/>
    <w:rsid w:val="00934E01"/>
    <w:rsid w:val="009353EB"/>
    <w:rsid w:val="0093698A"/>
    <w:rsid w:val="00942655"/>
    <w:rsid w:val="00943AFB"/>
    <w:rsid w:val="00947970"/>
    <w:rsid w:val="009522A8"/>
    <w:rsid w:val="0096387A"/>
    <w:rsid w:val="009661BA"/>
    <w:rsid w:val="00977237"/>
    <w:rsid w:val="00977C71"/>
    <w:rsid w:val="009B451A"/>
    <w:rsid w:val="009B5850"/>
    <w:rsid w:val="009B5B93"/>
    <w:rsid w:val="009B6432"/>
    <w:rsid w:val="009C53C8"/>
    <w:rsid w:val="009D37C4"/>
    <w:rsid w:val="009D7163"/>
    <w:rsid w:val="009E4BBB"/>
    <w:rsid w:val="009F2B87"/>
    <w:rsid w:val="009F2F21"/>
    <w:rsid w:val="009F4EEC"/>
    <w:rsid w:val="009F54EC"/>
    <w:rsid w:val="00A016C7"/>
    <w:rsid w:val="00A05461"/>
    <w:rsid w:val="00A076AE"/>
    <w:rsid w:val="00A1355F"/>
    <w:rsid w:val="00A217D1"/>
    <w:rsid w:val="00A21C2C"/>
    <w:rsid w:val="00A337DA"/>
    <w:rsid w:val="00A4254E"/>
    <w:rsid w:val="00A562EE"/>
    <w:rsid w:val="00A577FA"/>
    <w:rsid w:val="00A6660D"/>
    <w:rsid w:val="00A74552"/>
    <w:rsid w:val="00A81BF2"/>
    <w:rsid w:val="00A9216C"/>
    <w:rsid w:val="00A92A8D"/>
    <w:rsid w:val="00AA7124"/>
    <w:rsid w:val="00AB1BB4"/>
    <w:rsid w:val="00AB262B"/>
    <w:rsid w:val="00AB3C5A"/>
    <w:rsid w:val="00AB4A51"/>
    <w:rsid w:val="00AC2453"/>
    <w:rsid w:val="00AC5AE3"/>
    <w:rsid w:val="00AC69C8"/>
    <w:rsid w:val="00AD30DE"/>
    <w:rsid w:val="00AD5DDB"/>
    <w:rsid w:val="00AD67D7"/>
    <w:rsid w:val="00AE6B08"/>
    <w:rsid w:val="00AF191E"/>
    <w:rsid w:val="00B14470"/>
    <w:rsid w:val="00B22460"/>
    <w:rsid w:val="00B25DD5"/>
    <w:rsid w:val="00B2751C"/>
    <w:rsid w:val="00B30E5C"/>
    <w:rsid w:val="00B333BD"/>
    <w:rsid w:val="00B37A6B"/>
    <w:rsid w:val="00B45839"/>
    <w:rsid w:val="00B4643C"/>
    <w:rsid w:val="00B506BA"/>
    <w:rsid w:val="00B53570"/>
    <w:rsid w:val="00B57C37"/>
    <w:rsid w:val="00B60E3A"/>
    <w:rsid w:val="00B65F20"/>
    <w:rsid w:val="00B748B1"/>
    <w:rsid w:val="00B80492"/>
    <w:rsid w:val="00B83A5B"/>
    <w:rsid w:val="00B858F5"/>
    <w:rsid w:val="00B94C94"/>
    <w:rsid w:val="00B95601"/>
    <w:rsid w:val="00BA44F9"/>
    <w:rsid w:val="00BA45FE"/>
    <w:rsid w:val="00BA4843"/>
    <w:rsid w:val="00BB3591"/>
    <w:rsid w:val="00BB5C5A"/>
    <w:rsid w:val="00BC1FA5"/>
    <w:rsid w:val="00BC4481"/>
    <w:rsid w:val="00BC4B39"/>
    <w:rsid w:val="00BC671F"/>
    <w:rsid w:val="00BD3E2D"/>
    <w:rsid w:val="00BD4EBE"/>
    <w:rsid w:val="00BD7DA5"/>
    <w:rsid w:val="00BE12F1"/>
    <w:rsid w:val="00BE6755"/>
    <w:rsid w:val="00BE7EB8"/>
    <w:rsid w:val="00BF0D4A"/>
    <w:rsid w:val="00BF229A"/>
    <w:rsid w:val="00C03120"/>
    <w:rsid w:val="00C039A4"/>
    <w:rsid w:val="00C06094"/>
    <w:rsid w:val="00C06D97"/>
    <w:rsid w:val="00C137E0"/>
    <w:rsid w:val="00C22DCB"/>
    <w:rsid w:val="00C27DCD"/>
    <w:rsid w:val="00C27EC2"/>
    <w:rsid w:val="00C31C1C"/>
    <w:rsid w:val="00C42E02"/>
    <w:rsid w:val="00C45B64"/>
    <w:rsid w:val="00C5377E"/>
    <w:rsid w:val="00C544F8"/>
    <w:rsid w:val="00C55CAB"/>
    <w:rsid w:val="00C60961"/>
    <w:rsid w:val="00C6379C"/>
    <w:rsid w:val="00C64E7D"/>
    <w:rsid w:val="00C7038B"/>
    <w:rsid w:val="00C8286F"/>
    <w:rsid w:val="00C82F96"/>
    <w:rsid w:val="00C83348"/>
    <w:rsid w:val="00C85A3F"/>
    <w:rsid w:val="00C85B52"/>
    <w:rsid w:val="00CB643D"/>
    <w:rsid w:val="00CC358E"/>
    <w:rsid w:val="00CC4F3E"/>
    <w:rsid w:val="00CC6A7B"/>
    <w:rsid w:val="00CC70F9"/>
    <w:rsid w:val="00CE67DC"/>
    <w:rsid w:val="00CF0380"/>
    <w:rsid w:val="00CF7BCF"/>
    <w:rsid w:val="00D04C83"/>
    <w:rsid w:val="00D1300C"/>
    <w:rsid w:val="00D21698"/>
    <w:rsid w:val="00D2289A"/>
    <w:rsid w:val="00D258DC"/>
    <w:rsid w:val="00D25C8C"/>
    <w:rsid w:val="00D33D92"/>
    <w:rsid w:val="00D349D3"/>
    <w:rsid w:val="00D36D1F"/>
    <w:rsid w:val="00D428E2"/>
    <w:rsid w:val="00D44C58"/>
    <w:rsid w:val="00D57CD3"/>
    <w:rsid w:val="00D600D7"/>
    <w:rsid w:val="00D62299"/>
    <w:rsid w:val="00D717EF"/>
    <w:rsid w:val="00D723A1"/>
    <w:rsid w:val="00D73D50"/>
    <w:rsid w:val="00D7570A"/>
    <w:rsid w:val="00D77371"/>
    <w:rsid w:val="00D775DC"/>
    <w:rsid w:val="00D85053"/>
    <w:rsid w:val="00D86A11"/>
    <w:rsid w:val="00DB2781"/>
    <w:rsid w:val="00DB46D0"/>
    <w:rsid w:val="00DB7D7D"/>
    <w:rsid w:val="00DC2D06"/>
    <w:rsid w:val="00DC78B2"/>
    <w:rsid w:val="00DD293D"/>
    <w:rsid w:val="00DE0D8C"/>
    <w:rsid w:val="00DE3531"/>
    <w:rsid w:val="00DE5EDA"/>
    <w:rsid w:val="00DE7AD3"/>
    <w:rsid w:val="00DF49C4"/>
    <w:rsid w:val="00DF78B3"/>
    <w:rsid w:val="00E04F55"/>
    <w:rsid w:val="00E06C35"/>
    <w:rsid w:val="00E07C89"/>
    <w:rsid w:val="00E11077"/>
    <w:rsid w:val="00E122CD"/>
    <w:rsid w:val="00E132A5"/>
    <w:rsid w:val="00E1581F"/>
    <w:rsid w:val="00E42695"/>
    <w:rsid w:val="00E43B83"/>
    <w:rsid w:val="00E43F2E"/>
    <w:rsid w:val="00E50C84"/>
    <w:rsid w:val="00E53C10"/>
    <w:rsid w:val="00E63D89"/>
    <w:rsid w:val="00E674B5"/>
    <w:rsid w:val="00E67F84"/>
    <w:rsid w:val="00E70D11"/>
    <w:rsid w:val="00E74332"/>
    <w:rsid w:val="00E81BE7"/>
    <w:rsid w:val="00E82C21"/>
    <w:rsid w:val="00E94473"/>
    <w:rsid w:val="00EA1F25"/>
    <w:rsid w:val="00EA56DB"/>
    <w:rsid w:val="00EB10A7"/>
    <w:rsid w:val="00EB353F"/>
    <w:rsid w:val="00EB4026"/>
    <w:rsid w:val="00EC1323"/>
    <w:rsid w:val="00EC13CC"/>
    <w:rsid w:val="00EC7856"/>
    <w:rsid w:val="00ED0077"/>
    <w:rsid w:val="00ED27F2"/>
    <w:rsid w:val="00ED3B8B"/>
    <w:rsid w:val="00EE089D"/>
    <w:rsid w:val="00EE0E61"/>
    <w:rsid w:val="00EE246A"/>
    <w:rsid w:val="00EE4754"/>
    <w:rsid w:val="00EF385B"/>
    <w:rsid w:val="00F0008C"/>
    <w:rsid w:val="00F11AE6"/>
    <w:rsid w:val="00F15507"/>
    <w:rsid w:val="00F16367"/>
    <w:rsid w:val="00F172AE"/>
    <w:rsid w:val="00F26994"/>
    <w:rsid w:val="00F27CD6"/>
    <w:rsid w:val="00F31EEF"/>
    <w:rsid w:val="00F35989"/>
    <w:rsid w:val="00F459E0"/>
    <w:rsid w:val="00F45B4C"/>
    <w:rsid w:val="00F51ABC"/>
    <w:rsid w:val="00F54B38"/>
    <w:rsid w:val="00F61660"/>
    <w:rsid w:val="00F65851"/>
    <w:rsid w:val="00F67644"/>
    <w:rsid w:val="00F727EB"/>
    <w:rsid w:val="00F75186"/>
    <w:rsid w:val="00F779B5"/>
    <w:rsid w:val="00F819E7"/>
    <w:rsid w:val="00F87585"/>
    <w:rsid w:val="00F959AC"/>
    <w:rsid w:val="00F96A54"/>
    <w:rsid w:val="00F96F98"/>
    <w:rsid w:val="00FA1D0F"/>
    <w:rsid w:val="00FA2729"/>
    <w:rsid w:val="00FA75AB"/>
    <w:rsid w:val="00FB21D4"/>
    <w:rsid w:val="00FB6B02"/>
    <w:rsid w:val="00FB787F"/>
    <w:rsid w:val="00FC0E07"/>
    <w:rsid w:val="00FC7FFE"/>
    <w:rsid w:val="00FD36DA"/>
    <w:rsid w:val="00FD57E6"/>
    <w:rsid w:val="00FD6185"/>
    <w:rsid w:val="00FD63EC"/>
    <w:rsid w:val="00FE128E"/>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1E6509"/>
  <w15:docId w15:val="{0BFCB691-8D11-436C-95E9-70CCD85FA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Arial" w:hAnsi="Arial" w:cs="Arial"/>
      <w:sz w:val="22"/>
      <w:szCs w:val="22"/>
      <w:lang w:eastAsia="en-US"/>
    </w:rPr>
  </w:style>
  <w:style w:type="paragraph" w:styleId="Heading1">
    <w:name w:val="heading 1"/>
    <w:basedOn w:val="Normal"/>
    <w:next w:val="Normal"/>
    <w:qFormat/>
    <w:rsid w:val="00240DBB"/>
    <w:pPr>
      <w:keepNext/>
      <w:numPr>
        <w:numId w:val="1"/>
      </w:numPr>
      <w:spacing w:before="240" w:after="60"/>
      <w:outlineLvl w:val="0"/>
    </w:pPr>
    <w:rPr>
      <w:rFonts w:ascii="Verdana" w:hAnsi="Verdana"/>
      <w:b/>
      <w:bCs/>
      <w:kern w:val="32"/>
      <w:sz w:val="24"/>
      <w:szCs w:val="32"/>
    </w:rPr>
  </w:style>
  <w:style w:type="paragraph" w:styleId="Heading2">
    <w:name w:val="heading 2"/>
    <w:basedOn w:val="Normal"/>
    <w:next w:val="Normal"/>
    <w:qFormat/>
    <w:rsid w:val="00FD57E6"/>
    <w:pPr>
      <w:keepNext/>
      <w:numPr>
        <w:ilvl w:val="1"/>
        <w:numId w:val="1"/>
      </w:numPr>
      <w:tabs>
        <w:tab w:val="clear" w:pos="5796"/>
        <w:tab w:val="left" w:pos="0"/>
      </w:tabs>
      <w:spacing w:before="240" w:after="60"/>
      <w:ind w:left="1009" w:hanging="1009"/>
      <w:outlineLvl w:val="1"/>
    </w:pPr>
    <w:rPr>
      <w:b/>
      <w:bCs/>
    </w:rPr>
  </w:style>
  <w:style w:type="paragraph" w:styleId="Heading3">
    <w:name w:val="heading 3"/>
    <w:basedOn w:val="Normal"/>
    <w:next w:val="Normal"/>
    <w:qFormat/>
    <w:pPr>
      <w:keepNext/>
      <w:numPr>
        <w:ilvl w:val="2"/>
        <w:numId w:val="1"/>
      </w:numPr>
      <w:spacing w:before="240" w:after="60"/>
      <w:outlineLvl w:val="2"/>
    </w:pPr>
    <w:rPr>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keepNext/>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paragraph" w:customStyle="1" w:styleId="TableContents">
    <w:name w:val="Table Contents"/>
    <w:basedOn w:val="BodyText"/>
  </w:style>
  <w:style w:type="paragraph" w:customStyle="1" w:styleId="TableHeading">
    <w:name w:val="Table Heading"/>
    <w:basedOn w:val="TableContents"/>
    <w:pPr>
      <w:jc w:val="center"/>
    </w:pPr>
    <w:rPr>
      <w:b/>
      <w:i/>
    </w:rPr>
  </w:style>
  <w:style w:type="paragraph" w:customStyle="1" w:styleId="ContentsHeading">
    <w:name w:val="Contents Heading"/>
    <w:basedOn w:val="Normal"/>
    <w:pPr>
      <w:keepNext/>
      <w:spacing w:before="240" w:after="120"/>
    </w:pPr>
    <w:rPr>
      <w:b/>
      <w:sz w:val="32"/>
    </w:rPr>
  </w:style>
  <w:style w:type="paragraph" w:styleId="TOC1">
    <w:name w:val="toc 1"/>
    <w:basedOn w:val="Normal"/>
    <w:uiPriority w:val="39"/>
    <w:pPr>
      <w:tabs>
        <w:tab w:val="right" w:leader="dot" w:pos="9637"/>
      </w:tabs>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link w:val="BodyTextChar"/>
    <w:pPr>
      <w:spacing w:after="120"/>
    </w:pPr>
  </w:style>
  <w:style w:type="paragraph" w:styleId="DocumentMap">
    <w:name w:val="Document Map"/>
    <w:basedOn w:val="Normal"/>
    <w:semiHidden/>
    <w:pPr>
      <w:shd w:val="clear" w:color="auto" w:fill="000080"/>
    </w:pPr>
    <w:rPr>
      <w:rFonts w:ascii="Tahoma" w:hAnsi="Tahoma" w:cs="Tahoma"/>
    </w:rPr>
  </w:style>
  <w:style w:type="paragraph" w:styleId="TOC2">
    <w:name w:val="toc 2"/>
    <w:basedOn w:val="Normal"/>
    <w:next w:val="Normal"/>
    <w:autoRedefine/>
    <w:uiPriority w:val="39"/>
    <w:pPr>
      <w:ind w:left="220"/>
    </w:pPr>
  </w:style>
  <w:style w:type="paragraph" w:styleId="Caption">
    <w:name w:val="caption"/>
    <w:basedOn w:val="Normal"/>
    <w:next w:val="Normal"/>
    <w:qFormat/>
    <w:pPr>
      <w:spacing w:before="120" w:after="120"/>
    </w:pPr>
    <w:rPr>
      <w:b/>
      <w:bCs/>
      <w:sz w:val="20"/>
      <w:szCs w:val="20"/>
    </w:rPr>
  </w:style>
  <w:style w:type="character" w:styleId="HTMLAcronym">
    <w:name w:val="HTML Acronym"/>
    <w:basedOn w:val="DefaultParagraphFont"/>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pPr>
      <w:ind w:left="144"/>
      <w:jc w:val="both"/>
    </w:pPr>
  </w:style>
  <w:style w:type="paragraph" w:styleId="BodyTextIndent2">
    <w:name w:val="Body Text Indent 2"/>
    <w:basedOn w:val="Normal"/>
    <w:pPr>
      <w:ind w:left="114"/>
      <w:jc w:val="both"/>
    </w:pPr>
  </w:style>
  <w:style w:type="paragraph" w:styleId="BodyTextIndent3">
    <w:name w:val="Body Text Indent 3"/>
    <w:basedOn w:val="Normal"/>
    <w:pPr>
      <w:ind w:left="171"/>
    </w:pPr>
  </w:style>
  <w:style w:type="character" w:customStyle="1" w:styleId="BodyTextChar">
    <w:name w:val="Body Text Char"/>
    <w:basedOn w:val="DefaultParagraphFont"/>
    <w:link w:val="BodyText"/>
    <w:rsid w:val="00934E01"/>
    <w:rPr>
      <w:rFonts w:ascii="Arial" w:hAnsi="Arial" w:cs="Arial"/>
      <w:sz w:val="22"/>
      <w:szCs w:val="22"/>
      <w:lang w:val="en-AU" w:eastAsia="en-US" w:bidi="ar-SA"/>
    </w:rPr>
  </w:style>
  <w:style w:type="table" w:styleId="TableGrid">
    <w:name w:val="Table Grid"/>
    <w:basedOn w:val="TableNormal"/>
    <w:rsid w:val="00C83348"/>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96F98"/>
    <w:rPr>
      <w:rFonts w:ascii="Tahoma" w:hAnsi="Tahoma" w:cs="Tahoma"/>
      <w:sz w:val="16"/>
      <w:szCs w:val="16"/>
    </w:rPr>
  </w:style>
  <w:style w:type="paragraph" w:styleId="EndnoteText">
    <w:name w:val="endnote text"/>
    <w:basedOn w:val="Normal"/>
    <w:semiHidden/>
    <w:rsid w:val="00DC78B2"/>
    <w:pPr>
      <w:widowControl/>
      <w:suppressAutoHyphens w:val="0"/>
    </w:pPr>
    <w:rPr>
      <w:rFonts w:ascii="Courier" w:hAnsi="Courier" w:cs="Times New Roman"/>
      <w:sz w:val="24"/>
      <w:szCs w:val="20"/>
    </w:rPr>
  </w:style>
  <w:style w:type="character" w:styleId="PageNumber">
    <w:name w:val="page number"/>
    <w:basedOn w:val="DefaultParagraphFont"/>
    <w:rsid w:val="00302B62"/>
  </w:style>
  <w:style w:type="paragraph" w:styleId="FootnoteText">
    <w:name w:val="footnote text"/>
    <w:basedOn w:val="Normal"/>
    <w:semiHidden/>
    <w:rsid w:val="00226077"/>
    <w:rPr>
      <w:sz w:val="20"/>
      <w:szCs w:val="20"/>
    </w:rPr>
  </w:style>
  <w:style w:type="character" w:styleId="FootnoteReference">
    <w:name w:val="footnote reference"/>
    <w:basedOn w:val="DefaultParagraphFont"/>
    <w:semiHidden/>
    <w:rsid w:val="00226077"/>
    <w:rPr>
      <w:vertAlign w:val="superscript"/>
    </w:rPr>
  </w:style>
  <w:style w:type="paragraph" w:styleId="Date">
    <w:name w:val="Date"/>
    <w:basedOn w:val="Normal"/>
    <w:next w:val="Normal"/>
    <w:link w:val="DateChar"/>
    <w:rsid w:val="000E3C5B"/>
  </w:style>
  <w:style w:type="character" w:customStyle="1" w:styleId="DateChar">
    <w:name w:val="Date Char"/>
    <w:basedOn w:val="DefaultParagraphFont"/>
    <w:link w:val="Date"/>
    <w:rsid w:val="000E3C5B"/>
    <w:rPr>
      <w:rFonts w:ascii="Arial" w:hAnsi="Arial" w:cs="Arial"/>
      <w:sz w:val="22"/>
      <w:szCs w:val="22"/>
      <w:lang w:eastAsia="en-US"/>
    </w:rPr>
  </w:style>
  <w:style w:type="paragraph" w:styleId="ListParagraph">
    <w:name w:val="List Paragraph"/>
    <w:basedOn w:val="Normal"/>
    <w:uiPriority w:val="34"/>
    <w:qFormat/>
    <w:rsid w:val="00387F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504741">
      <w:bodyDiv w:val="1"/>
      <w:marLeft w:val="0"/>
      <w:marRight w:val="0"/>
      <w:marTop w:val="0"/>
      <w:marBottom w:val="0"/>
      <w:divBdr>
        <w:top w:val="none" w:sz="0" w:space="0" w:color="auto"/>
        <w:left w:val="none" w:sz="0" w:space="0" w:color="auto"/>
        <w:bottom w:val="none" w:sz="0" w:space="0" w:color="auto"/>
        <w:right w:val="none" w:sz="0" w:space="0" w:color="auto"/>
      </w:divBdr>
      <w:divsChild>
        <w:div w:id="18509095">
          <w:marLeft w:val="0"/>
          <w:marRight w:val="0"/>
          <w:marTop w:val="0"/>
          <w:marBottom w:val="0"/>
          <w:divBdr>
            <w:top w:val="none" w:sz="0" w:space="0" w:color="auto"/>
            <w:left w:val="none" w:sz="0" w:space="0" w:color="auto"/>
            <w:bottom w:val="none" w:sz="0" w:space="0" w:color="auto"/>
            <w:right w:val="none" w:sz="0" w:space="0" w:color="auto"/>
          </w:divBdr>
        </w:div>
      </w:divsChild>
    </w:div>
    <w:div w:id="423494744">
      <w:bodyDiv w:val="1"/>
      <w:marLeft w:val="0"/>
      <w:marRight w:val="0"/>
      <w:marTop w:val="0"/>
      <w:marBottom w:val="0"/>
      <w:divBdr>
        <w:top w:val="none" w:sz="0" w:space="0" w:color="auto"/>
        <w:left w:val="none" w:sz="0" w:space="0" w:color="auto"/>
        <w:bottom w:val="none" w:sz="0" w:space="0" w:color="auto"/>
        <w:right w:val="none" w:sz="0" w:space="0" w:color="auto"/>
      </w:divBdr>
      <w:divsChild>
        <w:div w:id="15717714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r\Google%20Drive\IFB299\Team%20Agree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Team Agreement.dotx</Template>
  <TotalTime>62</TotalTime>
  <Pages>7</Pages>
  <Words>1112</Words>
  <Characters>6343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ITB116 Project Plan Template - DRAFT</vt:lpstr>
    </vt:vector>
  </TitlesOfParts>
  <Company>QUT</Company>
  <LinksUpToDate>false</LinksUpToDate>
  <CharactersWithSpaces>7441</CharactersWithSpaces>
  <SharedDoc>false</SharedDoc>
  <HLinks>
    <vt:vector size="84" baseType="variant">
      <vt:variant>
        <vt:i4>1376306</vt:i4>
      </vt:variant>
      <vt:variant>
        <vt:i4>80</vt:i4>
      </vt:variant>
      <vt:variant>
        <vt:i4>0</vt:i4>
      </vt:variant>
      <vt:variant>
        <vt:i4>5</vt:i4>
      </vt:variant>
      <vt:variant>
        <vt:lpwstr/>
      </vt:variant>
      <vt:variant>
        <vt:lpwstr>_Toc140037015</vt:lpwstr>
      </vt:variant>
      <vt:variant>
        <vt:i4>1376306</vt:i4>
      </vt:variant>
      <vt:variant>
        <vt:i4>74</vt:i4>
      </vt:variant>
      <vt:variant>
        <vt:i4>0</vt:i4>
      </vt:variant>
      <vt:variant>
        <vt:i4>5</vt:i4>
      </vt:variant>
      <vt:variant>
        <vt:lpwstr/>
      </vt:variant>
      <vt:variant>
        <vt:lpwstr>_Toc140037014</vt:lpwstr>
      </vt:variant>
      <vt:variant>
        <vt:i4>1376306</vt:i4>
      </vt:variant>
      <vt:variant>
        <vt:i4>68</vt:i4>
      </vt:variant>
      <vt:variant>
        <vt:i4>0</vt:i4>
      </vt:variant>
      <vt:variant>
        <vt:i4>5</vt:i4>
      </vt:variant>
      <vt:variant>
        <vt:lpwstr/>
      </vt:variant>
      <vt:variant>
        <vt:lpwstr>_Toc140037013</vt:lpwstr>
      </vt:variant>
      <vt:variant>
        <vt:i4>1376306</vt:i4>
      </vt:variant>
      <vt:variant>
        <vt:i4>62</vt:i4>
      </vt:variant>
      <vt:variant>
        <vt:i4>0</vt:i4>
      </vt:variant>
      <vt:variant>
        <vt:i4>5</vt:i4>
      </vt:variant>
      <vt:variant>
        <vt:lpwstr/>
      </vt:variant>
      <vt:variant>
        <vt:lpwstr>_Toc140037012</vt:lpwstr>
      </vt:variant>
      <vt:variant>
        <vt:i4>1376306</vt:i4>
      </vt:variant>
      <vt:variant>
        <vt:i4>56</vt:i4>
      </vt:variant>
      <vt:variant>
        <vt:i4>0</vt:i4>
      </vt:variant>
      <vt:variant>
        <vt:i4>5</vt:i4>
      </vt:variant>
      <vt:variant>
        <vt:lpwstr/>
      </vt:variant>
      <vt:variant>
        <vt:lpwstr>_Toc140037011</vt:lpwstr>
      </vt:variant>
      <vt:variant>
        <vt:i4>1376306</vt:i4>
      </vt:variant>
      <vt:variant>
        <vt:i4>50</vt:i4>
      </vt:variant>
      <vt:variant>
        <vt:i4>0</vt:i4>
      </vt:variant>
      <vt:variant>
        <vt:i4>5</vt:i4>
      </vt:variant>
      <vt:variant>
        <vt:lpwstr/>
      </vt:variant>
      <vt:variant>
        <vt:lpwstr>_Toc140037010</vt:lpwstr>
      </vt:variant>
      <vt:variant>
        <vt:i4>1310770</vt:i4>
      </vt:variant>
      <vt:variant>
        <vt:i4>44</vt:i4>
      </vt:variant>
      <vt:variant>
        <vt:i4>0</vt:i4>
      </vt:variant>
      <vt:variant>
        <vt:i4>5</vt:i4>
      </vt:variant>
      <vt:variant>
        <vt:lpwstr/>
      </vt:variant>
      <vt:variant>
        <vt:lpwstr>_Toc140037009</vt:lpwstr>
      </vt:variant>
      <vt:variant>
        <vt:i4>1310770</vt:i4>
      </vt:variant>
      <vt:variant>
        <vt:i4>38</vt:i4>
      </vt:variant>
      <vt:variant>
        <vt:i4>0</vt:i4>
      </vt:variant>
      <vt:variant>
        <vt:i4>5</vt:i4>
      </vt:variant>
      <vt:variant>
        <vt:lpwstr/>
      </vt:variant>
      <vt:variant>
        <vt:lpwstr>_Toc140037008</vt:lpwstr>
      </vt:variant>
      <vt:variant>
        <vt:i4>1310770</vt:i4>
      </vt:variant>
      <vt:variant>
        <vt:i4>32</vt:i4>
      </vt:variant>
      <vt:variant>
        <vt:i4>0</vt:i4>
      </vt:variant>
      <vt:variant>
        <vt:i4>5</vt:i4>
      </vt:variant>
      <vt:variant>
        <vt:lpwstr/>
      </vt:variant>
      <vt:variant>
        <vt:lpwstr>_Toc140037007</vt:lpwstr>
      </vt:variant>
      <vt:variant>
        <vt:i4>1310770</vt:i4>
      </vt:variant>
      <vt:variant>
        <vt:i4>26</vt:i4>
      </vt:variant>
      <vt:variant>
        <vt:i4>0</vt:i4>
      </vt:variant>
      <vt:variant>
        <vt:i4>5</vt:i4>
      </vt:variant>
      <vt:variant>
        <vt:lpwstr/>
      </vt:variant>
      <vt:variant>
        <vt:lpwstr>_Toc140037006</vt:lpwstr>
      </vt:variant>
      <vt:variant>
        <vt:i4>1310770</vt:i4>
      </vt:variant>
      <vt:variant>
        <vt:i4>20</vt:i4>
      </vt:variant>
      <vt:variant>
        <vt:i4>0</vt:i4>
      </vt:variant>
      <vt:variant>
        <vt:i4>5</vt:i4>
      </vt:variant>
      <vt:variant>
        <vt:lpwstr/>
      </vt:variant>
      <vt:variant>
        <vt:lpwstr>_Toc140037005</vt:lpwstr>
      </vt:variant>
      <vt:variant>
        <vt:i4>1310770</vt:i4>
      </vt:variant>
      <vt:variant>
        <vt:i4>14</vt:i4>
      </vt:variant>
      <vt:variant>
        <vt:i4>0</vt:i4>
      </vt:variant>
      <vt:variant>
        <vt:i4>5</vt:i4>
      </vt:variant>
      <vt:variant>
        <vt:lpwstr/>
      </vt:variant>
      <vt:variant>
        <vt:lpwstr>_Toc140037004</vt:lpwstr>
      </vt:variant>
      <vt:variant>
        <vt:i4>1310770</vt:i4>
      </vt:variant>
      <vt:variant>
        <vt:i4>8</vt:i4>
      </vt:variant>
      <vt:variant>
        <vt:i4>0</vt:i4>
      </vt:variant>
      <vt:variant>
        <vt:i4>5</vt:i4>
      </vt:variant>
      <vt:variant>
        <vt:lpwstr/>
      </vt:variant>
      <vt:variant>
        <vt:lpwstr>_Toc140037003</vt:lpwstr>
      </vt:variant>
      <vt:variant>
        <vt:i4>1310770</vt:i4>
      </vt:variant>
      <vt:variant>
        <vt:i4>2</vt:i4>
      </vt:variant>
      <vt:variant>
        <vt:i4>0</vt:i4>
      </vt:variant>
      <vt:variant>
        <vt:i4>5</vt:i4>
      </vt:variant>
      <vt:variant>
        <vt:lpwstr/>
      </vt:variant>
      <vt:variant>
        <vt:lpwstr>_Toc140037002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ITB116 Project Plan Template - DRAFT</dc:title>
  <dc:creator>MELT</dc:creator>
  <cp:lastModifiedBy>George</cp:lastModifiedBy>
  <cp:revision>13</cp:revision>
  <cp:lastPrinted>2007-07-16T01:45:00Z</cp:lastPrinted>
  <dcterms:created xsi:type="dcterms:W3CDTF">2017-07-24T09:01:00Z</dcterms:created>
  <dcterms:modified xsi:type="dcterms:W3CDTF">2017-10-22T18:42:00Z</dcterms:modified>
</cp:coreProperties>
</file>